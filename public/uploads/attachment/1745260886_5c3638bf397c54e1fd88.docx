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813" w:rsidRPr="00E53813" w:rsidRDefault="00E53813" w:rsidP="00E53813">
      <w:pPr>
        <w:pStyle w:val="ListParagraph"/>
        <w:ind w:left="420"/>
        <w:jc w:val="center"/>
        <w:rPr>
          <w:rFonts w:ascii="Times New Roman" w:hAnsi="Times New Roman" w:cs="Times New Roman"/>
          <w:b/>
          <w:sz w:val="28"/>
          <w:szCs w:val="28"/>
        </w:rPr>
      </w:pPr>
      <w:r w:rsidRPr="00E53813">
        <w:rPr>
          <w:rFonts w:ascii="Times New Roman" w:hAnsi="Times New Roman" w:cs="Times New Roman"/>
          <w:b/>
          <w:sz w:val="28"/>
          <w:szCs w:val="28"/>
        </w:rPr>
        <w:t>LAPORAN KARYA WISATA KELAS VIII</w:t>
      </w:r>
    </w:p>
    <w:p w:rsidR="00E53813" w:rsidRPr="00E53813" w:rsidRDefault="00E53813" w:rsidP="00E53813">
      <w:pPr>
        <w:pStyle w:val="ListParagraph"/>
        <w:ind w:left="420"/>
        <w:jc w:val="center"/>
        <w:rPr>
          <w:rFonts w:ascii="Times New Roman" w:hAnsi="Times New Roman" w:cs="Times New Roman"/>
          <w:b/>
          <w:sz w:val="28"/>
          <w:szCs w:val="28"/>
        </w:rPr>
      </w:pPr>
      <w:r w:rsidRPr="00E53813">
        <w:rPr>
          <w:rFonts w:ascii="Times New Roman" w:hAnsi="Times New Roman" w:cs="Times New Roman"/>
          <w:b/>
          <w:sz w:val="28"/>
          <w:szCs w:val="28"/>
        </w:rPr>
        <w:t>KE BANDUNG</w:t>
      </w:r>
    </w:p>
    <w:p w:rsidR="00E53813" w:rsidRPr="00E53813" w:rsidRDefault="00E53813" w:rsidP="00E53813">
      <w:pPr>
        <w:pStyle w:val="ListParagraph"/>
        <w:ind w:left="420"/>
        <w:jc w:val="center"/>
        <w:rPr>
          <w:rFonts w:ascii="Times New Roman" w:hAnsi="Times New Roman" w:cs="Times New Roman"/>
          <w:sz w:val="28"/>
          <w:szCs w:val="28"/>
        </w:rPr>
      </w:pPr>
      <w:r w:rsidRPr="00E53813">
        <w:rPr>
          <w:rFonts w:ascii="Times New Roman" w:hAnsi="Times New Roman" w:cs="Times New Roman"/>
          <w:b/>
          <w:sz w:val="28"/>
          <w:szCs w:val="28"/>
        </w:rPr>
        <w:t>TAHUN PELAJARAN 2024/2025</w:t>
      </w:r>
    </w:p>
    <w:p w:rsidR="00E53813" w:rsidRPr="00E53813" w:rsidRDefault="00E53813" w:rsidP="00E53813">
      <w:pPr>
        <w:pStyle w:val="ListParagraph"/>
        <w:ind w:left="420"/>
        <w:jc w:val="center"/>
        <w:rPr>
          <w:rFonts w:ascii="Times New Roman" w:hAnsi="Times New Roman" w:cs="Times New Roman"/>
          <w:b/>
          <w:sz w:val="24"/>
          <w:szCs w:val="24"/>
        </w:rPr>
      </w:pPr>
    </w:p>
    <w:p w:rsidR="00E53813" w:rsidRPr="00E53813" w:rsidRDefault="00E53813" w:rsidP="00E53813">
      <w:pPr>
        <w:pStyle w:val="ListParagraph"/>
        <w:ind w:left="420"/>
        <w:jc w:val="center"/>
        <w:rPr>
          <w:rFonts w:ascii="Times New Roman" w:hAnsi="Times New Roman" w:cs="Times New Roman"/>
          <w:sz w:val="24"/>
          <w:szCs w:val="24"/>
        </w:rPr>
      </w:pPr>
      <w:r w:rsidRPr="00E53813">
        <w:rPr>
          <w:rFonts w:ascii="Times New Roman" w:hAnsi="Times New Roman" w:cs="Times New Roman"/>
          <w:sz w:val="24"/>
          <w:szCs w:val="24"/>
        </w:rPr>
        <w:t>Makalah</w:t>
      </w:r>
    </w:p>
    <w:p w:rsidR="00E53813" w:rsidRPr="00E53813" w:rsidRDefault="00E53813" w:rsidP="00E53813">
      <w:pPr>
        <w:pStyle w:val="ListParagraph"/>
        <w:ind w:left="420"/>
        <w:jc w:val="center"/>
        <w:rPr>
          <w:rFonts w:ascii="Times New Roman" w:hAnsi="Times New Roman" w:cs="Times New Roman"/>
          <w:sz w:val="24"/>
          <w:szCs w:val="24"/>
        </w:rPr>
      </w:pPr>
    </w:p>
    <w:p w:rsidR="00E53813" w:rsidRPr="00E53813" w:rsidRDefault="00E53813" w:rsidP="00E53813">
      <w:pPr>
        <w:pStyle w:val="ListParagraph"/>
        <w:ind w:left="420"/>
        <w:jc w:val="center"/>
        <w:rPr>
          <w:rFonts w:ascii="Times New Roman" w:hAnsi="Times New Roman" w:cs="Times New Roman"/>
          <w:sz w:val="24"/>
          <w:szCs w:val="24"/>
        </w:rPr>
      </w:pPr>
      <w:r w:rsidRPr="00E53813">
        <w:rPr>
          <w:rFonts w:ascii="Times New Roman" w:hAnsi="Times New Roman" w:cs="Times New Roman"/>
          <w:sz w:val="24"/>
          <w:szCs w:val="24"/>
        </w:rPr>
        <w:t xml:space="preserve">Diajukan sebagai salah satu </w:t>
      </w:r>
      <w:r w:rsidRPr="00E53813">
        <w:rPr>
          <w:rFonts w:ascii="Times New Roman" w:hAnsi="Times New Roman" w:cs="Times New Roman"/>
          <w:i/>
          <w:sz w:val="24"/>
          <w:szCs w:val="24"/>
        </w:rPr>
        <w:t xml:space="preserve">outing class </w:t>
      </w:r>
      <w:r w:rsidRPr="00E53813">
        <w:rPr>
          <w:rFonts w:ascii="Times New Roman" w:hAnsi="Times New Roman" w:cs="Times New Roman"/>
          <w:sz w:val="24"/>
          <w:szCs w:val="24"/>
        </w:rPr>
        <w:t>hasil pelaksanaan kegiatan karya wisata Tahun Ajaran 2024/2025</w:t>
      </w: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172D12" w:rsidP="00E53813">
      <w:pPr>
        <w:pStyle w:val="ListParagraph"/>
        <w:ind w:left="420"/>
        <w:rPr>
          <w:rFonts w:ascii="Times New Roman" w:hAnsi="Times New Roman" w:cs="Times New Roman"/>
          <w:sz w:val="24"/>
          <w:szCs w:val="24"/>
        </w:rPr>
      </w:pPr>
      <w:r w:rsidRPr="00E53813">
        <w:rPr>
          <w:rFonts w:ascii="Times New Roman" w:hAnsi="Times New Roman" w:cs="Times New Roman"/>
          <w:noProof/>
          <w:sz w:val="24"/>
          <w:szCs w:val="24"/>
        </w:rPr>
        <w:drawing>
          <wp:anchor distT="0" distB="0" distL="114300" distR="114300" simplePos="0" relativeHeight="251659264" behindDoc="0" locked="0" layoutInCell="1" allowOverlap="1" wp14:anchorId="24350613" wp14:editId="2136BBCE">
            <wp:simplePos x="0" y="0"/>
            <wp:positionH relativeFrom="column">
              <wp:posOffset>1506855</wp:posOffset>
            </wp:positionH>
            <wp:positionV relativeFrom="paragraph">
              <wp:posOffset>7783</wp:posOffset>
            </wp:positionV>
            <wp:extent cx="2609850" cy="3057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p plus.jpg"/>
                    <pic:cNvPicPr/>
                  </pic:nvPicPr>
                  <pic:blipFill>
                    <a:blip r:embed="rId9">
                      <a:extLst>
                        <a:ext uri="{28A0092B-C50C-407E-A947-70E740481C1C}">
                          <a14:useLocalDpi xmlns:a14="http://schemas.microsoft.com/office/drawing/2010/main" val="0"/>
                        </a:ext>
                      </a:extLst>
                    </a:blip>
                    <a:stretch>
                      <a:fillRect/>
                    </a:stretch>
                  </pic:blipFill>
                  <pic:spPr>
                    <a:xfrm>
                      <a:off x="0" y="0"/>
                      <a:ext cx="2609850" cy="3057525"/>
                    </a:xfrm>
                    <a:prstGeom prst="rect">
                      <a:avLst/>
                    </a:prstGeom>
                  </pic:spPr>
                </pic:pic>
              </a:graphicData>
            </a:graphic>
            <wp14:sizeRelH relativeFrom="page">
              <wp14:pctWidth>0</wp14:pctWidth>
            </wp14:sizeRelH>
            <wp14:sizeRelV relativeFrom="page">
              <wp14:pctHeight>0</wp14:pctHeight>
            </wp14:sizeRelV>
          </wp:anchor>
        </w:drawing>
      </w: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Default="00E53813" w:rsidP="00E53813">
      <w:pPr>
        <w:pStyle w:val="ListParagraph"/>
        <w:ind w:left="420"/>
        <w:rPr>
          <w:rFonts w:ascii="Times New Roman" w:hAnsi="Times New Roman" w:cs="Times New Roman"/>
          <w:sz w:val="24"/>
          <w:szCs w:val="24"/>
        </w:rPr>
      </w:pPr>
    </w:p>
    <w:p w:rsidR="00172D12" w:rsidRDefault="00172D12" w:rsidP="00E53813">
      <w:pPr>
        <w:pStyle w:val="ListParagraph"/>
        <w:ind w:left="420"/>
        <w:rPr>
          <w:rFonts w:ascii="Times New Roman" w:hAnsi="Times New Roman" w:cs="Times New Roman"/>
          <w:sz w:val="24"/>
          <w:szCs w:val="24"/>
        </w:rPr>
      </w:pPr>
    </w:p>
    <w:p w:rsidR="00172D12" w:rsidRPr="00E53813" w:rsidRDefault="00172D12"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jc w:val="center"/>
        <w:rPr>
          <w:rFonts w:ascii="Times New Roman" w:hAnsi="Times New Roman" w:cs="Times New Roman"/>
          <w:sz w:val="24"/>
          <w:szCs w:val="24"/>
        </w:rPr>
      </w:pPr>
      <w:r w:rsidRPr="00E53813">
        <w:rPr>
          <w:rFonts w:ascii="Times New Roman" w:hAnsi="Times New Roman" w:cs="Times New Roman"/>
          <w:sz w:val="24"/>
          <w:szCs w:val="24"/>
        </w:rPr>
        <w:t xml:space="preserve">Di susun </w:t>
      </w:r>
      <w:proofErr w:type="gramStart"/>
      <w:r w:rsidRPr="00E53813">
        <w:rPr>
          <w:rFonts w:ascii="Times New Roman" w:hAnsi="Times New Roman" w:cs="Times New Roman"/>
          <w:sz w:val="24"/>
          <w:szCs w:val="24"/>
        </w:rPr>
        <w:t>oleh :</w:t>
      </w:r>
      <w:proofErr w:type="gramEnd"/>
      <w:r w:rsidRPr="00E53813">
        <w:rPr>
          <w:rFonts w:ascii="Times New Roman" w:hAnsi="Times New Roman" w:cs="Times New Roman"/>
          <w:sz w:val="24"/>
          <w:szCs w:val="24"/>
        </w:rPr>
        <w:t xml:space="preserve"> </w:t>
      </w:r>
    </w:p>
    <w:p w:rsidR="00E53813" w:rsidRPr="00E53813" w:rsidRDefault="00E53813" w:rsidP="00E53813">
      <w:pPr>
        <w:pStyle w:val="ListParagraph"/>
        <w:ind w:left="420"/>
        <w:jc w:val="center"/>
        <w:rPr>
          <w:rFonts w:ascii="Times New Roman" w:hAnsi="Times New Roman" w:cs="Times New Roman"/>
          <w:sz w:val="24"/>
          <w:szCs w:val="24"/>
        </w:rPr>
      </w:pPr>
      <w:proofErr w:type="gramStart"/>
      <w:r w:rsidRPr="00E53813">
        <w:rPr>
          <w:rFonts w:ascii="Times New Roman" w:hAnsi="Times New Roman" w:cs="Times New Roman"/>
          <w:sz w:val="24"/>
          <w:szCs w:val="24"/>
        </w:rPr>
        <w:t>Ketua :</w:t>
      </w:r>
      <w:proofErr w:type="gramEnd"/>
      <w:r w:rsidRPr="00E53813">
        <w:rPr>
          <w:rFonts w:ascii="Times New Roman" w:hAnsi="Times New Roman" w:cs="Times New Roman"/>
          <w:sz w:val="24"/>
          <w:szCs w:val="24"/>
        </w:rPr>
        <w:t xml:space="preserve"> Fajar Hanafi</w:t>
      </w:r>
    </w:p>
    <w:p w:rsidR="00E53813" w:rsidRPr="00E53813" w:rsidRDefault="00E53813" w:rsidP="00E53813">
      <w:pPr>
        <w:pStyle w:val="ListParagraph"/>
        <w:ind w:left="420"/>
        <w:jc w:val="center"/>
        <w:rPr>
          <w:rFonts w:ascii="Times New Roman" w:hAnsi="Times New Roman" w:cs="Times New Roman"/>
          <w:sz w:val="24"/>
          <w:szCs w:val="24"/>
        </w:rPr>
      </w:pPr>
      <w:proofErr w:type="gramStart"/>
      <w:r w:rsidRPr="00E53813">
        <w:rPr>
          <w:rFonts w:ascii="Times New Roman" w:hAnsi="Times New Roman" w:cs="Times New Roman"/>
          <w:sz w:val="24"/>
          <w:szCs w:val="24"/>
        </w:rPr>
        <w:t>Wakil :</w:t>
      </w:r>
      <w:proofErr w:type="gramEnd"/>
      <w:r w:rsidRPr="00E53813">
        <w:rPr>
          <w:rFonts w:ascii="Times New Roman" w:hAnsi="Times New Roman" w:cs="Times New Roman"/>
          <w:sz w:val="24"/>
          <w:szCs w:val="24"/>
        </w:rPr>
        <w:t xml:space="preserve"> Putri Nuraeni </w:t>
      </w:r>
    </w:p>
    <w:p w:rsidR="00E53813" w:rsidRPr="00E53813" w:rsidRDefault="00E53813" w:rsidP="00E53813">
      <w:pPr>
        <w:pStyle w:val="ListParagraph"/>
        <w:ind w:left="420"/>
        <w:jc w:val="center"/>
        <w:rPr>
          <w:rFonts w:ascii="Times New Roman" w:hAnsi="Times New Roman" w:cs="Times New Roman"/>
          <w:sz w:val="24"/>
          <w:szCs w:val="24"/>
        </w:rPr>
      </w:pPr>
      <w:proofErr w:type="gramStart"/>
      <w:r w:rsidRPr="00E53813">
        <w:rPr>
          <w:rFonts w:ascii="Times New Roman" w:hAnsi="Times New Roman" w:cs="Times New Roman"/>
          <w:sz w:val="24"/>
          <w:szCs w:val="24"/>
        </w:rPr>
        <w:t>Anggota ;</w:t>
      </w:r>
      <w:proofErr w:type="gramEnd"/>
      <w:r w:rsidRPr="00E53813">
        <w:rPr>
          <w:rFonts w:ascii="Times New Roman" w:hAnsi="Times New Roman" w:cs="Times New Roman"/>
          <w:sz w:val="24"/>
          <w:szCs w:val="24"/>
        </w:rPr>
        <w:t xml:space="preserve"> Linda Sopiyanti </w:t>
      </w:r>
    </w:p>
    <w:p w:rsidR="00E53813" w:rsidRPr="00E53813" w:rsidRDefault="00E53813" w:rsidP="00E53813">
      <w:pPr>
        <w:pStyle w:val="ListParagraph"/>
        <w:ind w:left="420"/>
        <w:jc w:val="center"/>
        <w:rPr>
          <w:rFonts w:ascii="Times New Roman" w:hAnsi="Times New Roman" w:cs="Times New Roman"/>
          <w:sz w:val="24"/>
          <w:szCs w:val="24"/>
        </w:rPr>
      </w:pPr>
      <w:proofErr w:type="gramStart"/>
      <w:r w:rsidRPr="00E53813">
        <w:rPr>
          <w:rFonts w:ascii="Times New Roman" w:hAnsi="Times New Roman" w:cs="Times New Roman"/>
          <w:sz w:val="24"/>
          <w:szCs w:val="24"/>
        </w:rPr>
        <w:t>Anggota ;</w:t>
      </w:r>
      <w:proofErr w:type="gramEnd"/>
      <w:r w:rsidRPr="00E53813">
        <w:rPr>
          <w:rFonts w:ascii="Times New Roman" w:hAnsi="Times New Roman" w:cs="Times New Roman"/>
          <w:sz w:val="24"/>
          <w:szCs w:val="24"/>
        </w:rPr>
        <w:t xml:space="preserve"> Refa Jaelani </w:t>
      </w:r>
    </w:p>
    <w:p w:rsidR="00E53813" w:rsidRPr="00E53813" w:rsidRDefault="00E53813" w:rsidP="00E53813">
      <w:pPr>
        <w:pStyle w:val="ListParagraph"/>
        <w:ind w:left="420"/>
        <w:jc w:val="center"/>
        <w:rPr>
          <w:rFonts w:ascii="Times New Roman" w:hAnsi="Times New Roman" w:cs="Times New Roman"/>
          <w:sz w:val="24"/>
          <w:szCs w:val="24"/>
        </w:rPr>
      </w:pPr>
      <w:proofErr w:type="gramStart"/>
      <w:r w:rsidRPr="00E53813">
        <w:rPr>
          <w:rFonts w:ascii="Times New Roman" w:hAnsi="Times New Roman" w:cs="Times New Roman"/>
          <w:sz w:val="24"/>
          <w:szCs w:val="24"/>
        </w:rPr>
        <w:t>Anggota ;</w:t>
      </w:r>
      <w:proofErr w:type="gramEnd"/>
      <w:r w:rsidRPr="00E53813">
        <w:rPr>
          <w:rFonts w:ascii="Times New Roman" w:hAnsi="Times New Roman" w:cs="Times New Roman"/>
          <w:sz w:val="24"/>
          <w:szCs w:val="24"/>
        </w:rPr>
        <w:t xml:space="preserve"> Rehan Adit Pratama </w:t>
      </w:r>
    </w:p>
    <w:p w:rsidR="00E53813" w:rsidRPr="00E53813" w:rsidRDefault="00E53813" w:rsidP="00E53813">
      <w:pPr>
        <w:pStyle w:val="ListParagraph"/>
        <w:ind w:left="420"/>
        <w:jc w:val="center"/>
        <w:rPr>
          <w:rFonts w:ascii="Times New Roman" w:hAnsi="Times New Roman" w:cs="Times New Roman"/>
          <w:sz w:val="24"/>
          <w:szCs w:val="24"/>
        </w:rPr>
      </w:pPr>
    </w:p>
    <w:p w:rsidR="00E53813" w:rsidRPr="00172D12" w:rsidRDefault="00E53813" w:rsidP="00E53813">
      <w:pPr>
        <w:pStyle w:val="ListParagraph"/>
        <w:ind w:left="420"/>
        <w:jc w:val="center"/>
        <w:rPr>
          <w:rFonts w:ascii="Times New Roman" w:hAnsi="Times New Roman" w:cs="Times New Roman"/>
          <w:b/>
          <w:sz w:val="26"/>
          <w:szCs w:val="26"/>
        </w:rPr>
      </w:pPr>
      <w:r w:rsidRPr="00172D12">
        <w:rPr>
          <w:rFonts w:ascii="Times New Roman" w:hAnsi="Times New Roman" w:cs="Times New Roman"/>
          <w:b/>
          <w:sz w:val="26"/>
          <w:szCs w:val="26"/>
        </w:rPr>
        <w:t>SEKOLAH MENEGAH PERTAMA</w:t>
      </w:r>
    </w:p>
    <w:p w:rsidR="00E53813" w:rsidRPr="00172D12" w:rsidRDefault="00E53813" w:rsidP="00E53813">
      <w:pPr>
        <w:pStyle w:val="ListParagraph"/>
        <w:ind w:left="420"/>
        <w:jc w:val="center"/>
        <w:rPr>
          <w:rFonts w:ascii="Times New Roman" w:hAnsi="Times New Roman" w:cs="Times New Roman"/>
          <w:b/>
          <w:sz w:val="26"/>
          <w:szCs w:val="26"/>
        </w:rPr>
      </w:pPr>
      <w:r w:rsidRPr="00172D12">
        <w:rPr>
          <w:rFonts w:ascii="Times New Roman" w:hAnsi="Times New Roman" w:cs="Times New Roman"/>
          <w:b/>
          <w:sz w:val="26"/>
          <w:szCs w:val="26"/>
        </w:rPr>
        <w:t xml:space="preserve">SMP PLUS AL-MA’MUN </w:t>
      </w:r>
    </w:p>
    <w:p w:rsidR="00E53813" w:rsidRPr="00172D12" w:rsidRDefault="00E53813" w:rsidP="00E53813">
      <w:pPr>
        <w:pStyle w:val="ListParagraph"/>
        <w:ind w:left="420"/>
        <w:jc w:val="center"/>
        <w:rPr>
          <w:rFonts w:ascii="Times New Roman" w:hAnsi="Times New Roman" w:cs="Times New Roman"/>
          <w:b/>
          <w:sz w:val="26"/>
          <w:szCs w:val="26"/>
        </w:rPr>
      </w:pPr>
      <w:r w:rsidRPr="00172D12">
        <w:rPr>
          <w:rFonts w:ascii="Times New Roman" w:hAnsi="Times New Roman" w:cs="Times New Roman"/>
          <w:b/>
          <w:sz w:val="26"/>
          <w:szCs w:val="26"/>
        </w:rPr>
        <w:t>Dsn.Gunungdatar, Desa Gunturmekar, Kec. Tanjungkerta</w:t>
      </w:r>
      <w:proofErr w:type="gramStart"/>
      <w:r w:rsidRPr="00172D12">
        <w:rPr>
          <w:rFonts w:ascii="Times New Roman" w:hAnsi="Times New Roman" w:cs="Times New Roman"/>
          <w:b/>
          <w:sz w:val="26"/>
          <w:szCs w:val="26"/>
        </w:rPr>
        <w:t>,Kab</w:t>
      </w:r>
      <w:proofErr w:type="gramEnd"/>
      <w:r w:rsidRPr="00172D12">
        <w:rPr>
          <w:rFonts w:ascii="Times New Roman" w:hAnsi="Times New Roman" w:cs="Times New Roman"/>
          <w:b/>
          <w:sz w:val="26"/>
          <w:szCs w:val="26"/>
        </w:rPr>
        <w:t xml:space="preserve"> Sumedang</w:t>
      </w:r>
    </w:p>
    <w:p w:rsidR="00E53813" w:rsidRPr="00E53813" w:rsidRDefault="00E53813" w:rsidP="00E53813">
      <w:pPr>
        <w:pStyle w:val="ListParagraph"/>
        <w:ind w:left="420"/>
        <w:rPr>
          <w:rFonts w:ascii="Times New Roman" w:hAnsi="Times New Roman" w:cs="Times New Roman"/>
          <w:sz w:val="28"/>
          <w:szCs w:val="28"/>
        </w:rPr>
      </w:pPr>
    </w:p>
    <w:p w:rsidR="00E53813" w:rsidRPr="00E53813" w:rsidRDefault="00E53813" w:rsidP="007C5981">
      <w:pPr>
        <w:jc w:val="center"/>
        <w:rPr>
          <w:rFonts w:ascii="Times New Roman" w:hAnsi="Times New Roman" w:cs="Times New Roman"/>
          <w:b/>
          <w:bCs/>
          <w:sz w:val="24"/>
          <w:szCs w:val="24"/>
        </w:rPr>
      </w:pPr>
    </w:p>
    <w:p w:rsidR="00E53813" w:rsidRPr="00E53813" w:rsidRDefault="00E53813">
      <w:pPr>
        <w:rPr>
          <w:rFonts w:ascii="Times New Roman" w:hAnsi="Times New Roman" w:cs="Times New Roman"/>
          <w:b/>
          <w:bCs/>
          <w:sz w:val="24"/>
          <w:szCs w:val="24"/>
        </w:rPr>
      </w:pPr>
      <w:r w:rsidRPr="00E53813">
        <w:rPr>
          <w:rFonts w:ascii="Times New Roman" w:hAnsi="Times New Roman" w:cs="Times New Roman"/>
          <w:b/>
          <w:bCs/>
          <w:sz w:val="24"/>
          <w:szCs w:val="24"/>
        </w:rPr>
        <w:br w:type="page"/>
      </w:r>
    </w:p>
    <w:p w:rsidR="00A9204E" w:rsidRPr="00E53813" w:rsidRDefault="007C5981" w:rsidP="007C5981">
      <w:pPr>
        <w:jc w:val="center"/>
        <w:rPr>
          <w:rFonts w:ascii="Times New Roman" w:hAnsi="Times New Roman" w:cs="Times New Roman"/>
          <w:b/>
          <w:bCs/>
          <w:sz w:val="24"/>
          <w:szCs w:val="24"/>
        </w:rPr>
      </w:pPr>
      <w:r w:rsidRPr="00E53813">
        <w:rPr>
          <w:rFonts w:ascii="Times New Roman" w:hAnsi="Times New Roman" w:cs="Times New Roman"/>
          <w:b/>
          <w:bCs/>
          <w:sz w:val="24"/>
          <w:szCs w:val="24"/>
        </w:rPr>
        <w:lastRenderedPageBreak/>
        <w:t>LEMBAR PENGESAHAAN</w:t>
      </w:r>
    </w:p>
    <w:p w:rsidR="007C5981" w:rsidRPr="00E53813" w:rsidRDefault="007C5981" w:rsidP="007C5981">
      <w:pPr>
        <w:jc w:val="center"/>
        <w:rPr>
          <w:rFonts w:ascii="Times New Roman" w:hAnsi="Times New Roman" w:cs="Times New Roman"/>
          <w:sz w:val="24"/>
          <w:szCs w:val="24"/>
        </w:rPr>
      </w:pPr>
    </w:p>
    <w:p w:rsidR="007C5981" w:rsidRPr="00E53813" w:rsidRDefault="007C5981" w:rsidP="007C5981">
      <w:pPr>
        <w:jc w:val="center"/>
        <w:rPr>
          <w:rFonts w:ascii="Times New Roman" w:hAnsi="Times New Roman" w:cs="Times New Roman"/>
          <w:b/>
          <w:bCs/>
          <w:sz w:val="24"/>
          <w:szCs w:val="24"/>
        </w:rPr>
      </w:pPr>
      <w:r w:rsidRPr="00E53813">
        <w:rPr>
          <w:rFonts w:ascii="Times New Roman" w:hAnsi="Times New Roman" w:cs="Times New Roman"/>
          <w:b/>
          <w:bCs/>
          <w:sz w:val="24"/>
          <w:szCs w:val="24"/>
        </w:rPr>
        <w:t>Laporan Study Tour di Bandung</w:t>
      </w:r>
    </w:p>
    <w:p w:rsidR="007C5981" w:rsidRPr="00E53813" w:rsidRDefault="007C5981" w:rsidP="007C5981">
      <w:pPr>
        <w:jc w:val="center"/>
        <w:rPr>
          <w:rFonts w:ascii="Times New Roman" w:hAnsi="Times New Roman" w:cs="Times New Roman"/>
          <w:b/>
          <w:bCs/>
          <w:sz w:val="24"/>
          <w:szCs w:val="24"/>
        </w:rPr>
      </w:pPr>
      <w:r w:rsidRPr="00E53813">
        <w:rPr>
          <w:rFonts w:ascii="Times New Roman" w:hAnsi="Times New Roman" w:cs="Times New Roman"/>
          <w:b/>
          <w:bCs/>
          <w:sz w:val="24"/>
          <w:szCs w:val="24"/>
        </w:rPr>
        <w:t xml:space="preserve">SMP </w:t>
      </w:r>
      <w:proofErr w:type="gramStart"/>
      <w:r w:rsidRPr="00E53813">
        <w:rPr>
          <w:rFonts w:ascii="Times New Roman" w:hAnsi="Times New Roman" w:cs="Times New Roman"/>
          <w:b/>
          <w:bCs/>
          <w:sz w:val="24"/>
          <w:szCs w:val="24"/>
        </w:rPr>
        <w:t>Plus</w:t>
      </w:r>
      <w:proofErr w:type="gramEnd"/>
      <w:r w:rsidRPr="00E53813">
        <w:rPr>
          <w:rFonts w:ascii="Times New Roman" w:hAnsi="Times New Roman" w:cs="Times New Roman"/>
          <w:b/>
          <w:bCs/>
          <w:sz w:val="24"/>
          <w:szCs w:val="24"/>
        </w:rPr>
        <w:t xml:space="preserve"> Al-Ma’mun</w:t>
      </w:r>
    </w:p>
    <w:p w:rsidR="000E7EDA" w:rsidRPr="00E53813" w:rsidRDefault="007C5981" w:rsidP="000E7EDA">
      <w:pPr>
        <w:jc w:val="center"/>
        <w:rPr>
          <w:rFonts w:ascii="Times New Roman" w:hAnsi="Times New Roman" w:cs="Times New Roman"/>
          <w:b/>
          <w:bCs/>
          <w:sz w:val="24"/>
          <w:szCs w:val="24"/>
        </w:rPr>
      </w:pPr>
      <w:r w:rsidRPr="00E53813">
        <w:rPr>
          <w:rFonts w:ascii="Times New Roman" w:hAnsi="Times New Roman" w:cs="Times New Roman"/>
          <w:b/>
          <w:bCs/>
          <w:sz w:val="24"/>
          <w:szCs w:val="24"/>
        </w:rPr>
        <w:t>Kelompok 7</w:t>
      </w:r>
    </w:p>
    <w:p w:rsidR="000E7EDA" w:rsidRPr="00E53813" w:rsidRDefault="000E7EDA" w:rsidP="000E7EDA">
      <w:pPr>
        <w:jc w:val="center"/>
        <w:rPr>
          <w:rFonts w:ascii="Times New Roman" w:hAnsi="Times New Roman" w:cs="Times New Roman"/>
          <w:sz w:val="24"/>
          <w:szCs w:val="24"/>
        </w:rPr>
      </w:pPr>
    </w:p>
    <w:p w:rsidR="000E7EDA" w:rsidRPr="00E53813" w:rsidRDefault="007247AE" w:rsidP="000E7EDA">
      <w:pPr>
        <w:jc w:val="center"/>
        <w:rPr>
          <w:rFonts w:ascii="Times New Roman" w:hAnsi="Times New Roman" w:cs="Times New Roman"/>
          <w:sz w:val="24"/>
          <w:szCs w:val="24"/>
        </w:rPr>
      </w:pPr>
      <w:r w:rsidRPr="00E53813">
        <w:rPr>
          <w:rFonts w:ascii="Times New Roman" w:hAnsi="Times New Roman" w:cs="Times New Roman"/>
          <w:sz w:val="24"/>
          <w:szCs w:val="24"/>
        </w:rPr>
        <w:t>Makalah ini telah</w:t>
      </w:r>
      <w:r w:rsidR="00A47752" w:rsidRPr="00E53813">
        <w:rPr>
          <w:rFonts w:ascii="Times New Roman" w:hAnsi="Times New Roman" w:cs="Times New Roman"/>
          <w:sz w:val="24"/>
          <w:szCs w:val="24"/>
        </w:rPr>
        <w:t xml:space="preserve"> diperiksa dan </w:t>
      </w:r>
      <w:r w:rsidRPr="00E53813">
        <w:rPr>
          <w:rFonts w:ascii="Times New Roman" w:hAnsi="Times New Roman" w:cs="Times New Roman"/>
          <w:sz w:val="24"/>
          <w:szCs w:val="24"/>
        </w:rPr>
        <w:t>disetujui</w:t>
      </w:r>
      <w:r w:rsidR="00A47752" w:rsidRPr="00E53813">
        <w:rPr>
          <w:rFonts w:ascii="Times New Roman" w:hAnsi="Times New Roman" w:cs="Times New Roman"/>
          <w:sz w:val="24"/>
          <w:szCs w:val="24"/>
        </w:rPr>
        <w:t xml:space="preserve"> </w:t>
      </w:r>
      <w:r w:rsidRPr="00E53813">
        <w:rPr>
          <w:rFonts w:ascii="Times New Roman" w:hAnsi="Times New Roman" w:cs="Times New Roman"/>
          <w:sz w:val="24"/>
          <w:szCs w:val="24"/>
        </w:rPr>
        <w:t>oleh G</w:t>
      </w:r>
      <w:r w:rsidR="00A47752" w:rsidRPr="00E53813">
        <w:rPr>
          <w:rFonts w:ascii="Times New Roman" w:hAnsi="Times New Roman" w:cs="Times New Roman"/>
          <w:sz w:val="24"/>
          <w:szCs w:val="24"/>
        </w:rPr>
        <w:t>uru Pembimbing serta disahkan oleh kepala sekolah.</w:t>
      </w: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A47752" w:rsidP="00A47752">
      <w:pPr>
        <w:rPr>
          <w:rFonts w:ascii="Times New Roman" w:hAnsi="Times New Roman" w:cs="Times New Roman"/>
          <w:sz w:val="24"/>
          <w:szCs w:val="24"/>
        </w:rPr>
      </w:pPr>
      <w:r w:rsidRPr="00E53813">
        <w:rPr>
          <w:rFonts w:ascii="Times New Roman" w:hAnsi="Times New Roman" w:cs="Times New Roman"/>
          <w:sz w:val="24"/>
          <w:szCs w:val="24"/>
        </w:rPr>
        <w:t xml:space="preserve">                                            </w:t>
      </w:r>
      <w:r w:rsidR="008F68B9" w:rsidRPr="00E53813">
        <w:rPr>
          <w:rFonts w:ascii="Times New Roman" w:hAnsi="Times New Roman" w:cs="Times New Roman"/>
          <w:sz w:val="24"/>
          <w:szCs w:val="24"/>
        </w:rPr>
        <w:t xml:space="preserve">                                  </w:t>
      </w:r>
      <w:r w:rsidRPr="00E53813">
        <w:rPr>
          <w:rFonts w:ascii="Times New Roman" w:hAnsi="Times New Roman" w:cs="Times New Roman"/>
          <w:sz w:val="24"/>
          <w:szCs w:val="24"/>
        </w:rPr>
        <w:t xml:space="preserve">  Sumedang, Februari 2025</w:t>
      </w:r>
    </w:p>
    <w:p w:rsidR="000E7EDA" w:rsidRPr="00E53813" w:rsidRDefault="00A47752" w:rsidP="00A47752">
      <w:pPr>
        <w:rPr>
          <w:rFonts w:ascii="Times New Roman" w:hAnsi="Times New Roman" w:cs="Times New Roman"/>
          <w:sz w:val="24"/>
          <w:szCs w:val="24"/>
        </w:rPr>
      </w:pPr>
      <w:r w:rsidRPr="00E53813">
        <w:rPr>
          <w:rFonts w:ascii="Times New Roman" w:hAnsi="Times New Roman" w:cs="Times New Roman"/>
          <w:sz w:val="24"/>
          <w:szCs w:val="24"/>
        </w:rPr>
        <w:t xml:space="preserve">    </w:t>
      </w:r>
      <w:r w:rsidR="008F68B9" w:rsidRPr="00E53813">
        <w:rPr>
          <w:rFonts w:ascii="Times New Roman" w:hAnsi="Times New Roman" w:cs="Times New Roman"/>
          <w:sz w:val="24"/>
          <w:szCs w:val="24"/>
        </w:rPr>
        <w:t xml:space="preserve">  </w:t>
      </w:r>
      <w:r w:rsidRPr="00E53813">
        <w:rPr>
          <w:rFonts w:ascii="Times New Roman" w:hAnsi="Times New Roman" w:cs="Times New Roman"/>
          <w:sz w:val="24"/>
          <w:szCs w:val="24"/>
        </w:rPr>
        <w:t xml:space="preserve">  Kepala Sekolah,                                                  </w:t>
      </w:r>
      <w:r w:rsidR="008F68B9" w:rsidRPr="00E53813">
        <w:rPr>
          <w:rFonts w:ascii="Times New Roman" w:hAnsi="Times New Roman" w:cs="Times New Roman"/>
          <w:sz w:val="24"/>
          <w:szCs w:val="24"/>
        </w:rPr>
        <w:t xml:space="preserve"> </w:t>
      </w:r>
      <w:r w:rsidRPr="00E53813">
        <w:rPr>
          <w:rFonts w:ascii="Times New Roman" w:hAnsi="Times New Roman" w:cs="Times New Roman"/>
          <w:sz w:val="24"/>
          <w:szCs w:val="24"/>
        </w:rPr>
        <w:t xml:space="preserve">  Guru Pembimbing</w:t>
      </w: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A47752" w:rsidP="003B7857">
      <w:pPr>
        <w:rPr>
          <w:rFonts w:ascii="Times New Roman" w:hAnsi="Times New Roman" w:cs="Times New Roman"/>
          <w:b/>
          <w:bCs/>
          <w:sz w:val="24"/>
          <w:szCs w:val="24"/>
        </w:rPr>
      </w:pPr>
      <w:r w:rsidRPr="00E53813">
        <w:rPr>
          <w:rFonts w:ascii="Times New Roman" w:hAnsi="Times New Roman" w:cs="Times New Roman"/>
          <w:b/>
          <w:bCs/>
          <w:sz w:val="24"/>
          <w:szCs w:val="24"/>
        </w:rPr>
        <w:t xml:space="preserve">  Engkus Kusmana, S.Pd</w:t>
      </w:r>
      <w:r w:rsidR="003B7857" w:rsidRPr="00E53813">
        <w:rPr>
          <w:rFonts w:ascii="Times New Roman" w:hAnsi="Times New Roman" w:cs="Times New Roman"/>
          <w:b/>
          <w:bCs/>
          <w:sz w:val="24"/>
          <w:szCs w:val="24"/>
        </w:rPr>
        <w:t xml:space="preserve">      </w:t>
      </w:r>
      <w:r w:rsidR="008F68B9" w:rsidRPr="00E53813">
        <w:rPr>
          <w:rFonts w:ascii="Times New Roman" w:hAnsi="Times New Roman" w:cs="Times New Roman"/>
          <w:b/>
          <w:bCs/>
          <w:sz w:val="24"/>
          <w:szCs w:val="24"/>
        </w:rPr>
        <w:t xml:space="preserve">                    </w:t>
      </w:r>
      <w:r w:rsidR="003B7857" w:rsidRPr="00E53813">
        <w:rPr>
          <w:rFonts w:ascii="Times New Roman" w:hAnsi="Times New Roman" w:cs="Times New Roman"/>
          <w:b/>
          <w:bCs/>
          <w:sz w:val="24"/>
          <w:szCs w:val="24"/>
        </w:rPr>
        <w:t>Muhamad Ryan Abdurahman, S.Pd.</w:t>
      </w:r>
    </w:p>
    <w:p w:rsidR="000E7EDA" w:rsidRPr="00E53813" w:rsidRDefault="000E7EDA" w:rsidP="000E7EDA">
      <w:pPr>
        <w:jc w:val="center"/>
        <w:rPr>
          <w:rFonts w:ascii="Times New Roman" w:hAnsi="Times New Roman" w:cs="Times New Roman"/>
          <w:b/>
          <w:bCs/>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E53813" w:rsidRPr="00E53813" w:rsidRDefault="00E53813" w:rsidP="000E7EDA">
      <w:pPr>
        <w:jc w:val="center"/>
        <w:rPr>
          <w:rFonts w:ascii="Times New Roman" w:hAnsi="Times New Roman" w:cs="Times New Roman"/>
          <w:sz w:val="24"/>
          <w:szCs w:val="24"/>
        </w:rPr>
      </w:pPr>
    </w:p>
    <w:p w:rsidR="00E53813" w:rsidRPr="00E53813" w:rsidRDefault="00E53813" w:rsidP="00E53813">
      <w:pPr>
        <w:pStyle w:val="ListParagraph"/>
        <w:ind w:left="420"/>
        <w:jc w:val="center"/>
        <w:rPr>
          <w:rFonts w:ascii="Times New Roman" w:hAnsi="Times New Roman" w:cs="Times New Roman"/>
          <w:b/>
          <w:sz w:val="24"/>
          <w:szCs w:val="24"/>
        </w:rPr>
      </w:pPr>
      <w:r w:rsidRPr="00E53813">
        <w:rPr>
          <w:rFonts w:ascii="Times New Roman" w:hAnsi="Times New Roman" w:cs="Times New Roman"/>
          <w:sz w:val="24"/>
          <w:szCs w:val="24"/>
        </w:rPr>
        <w:br w:type="page"/>
      </w:r>
      <w:r w:rsidRPr="00E53813">
        <w:rPr>
          <w:rFonts w:ascii="Times New Roman" w:hAnsi="Times New Roman" w:cs="Times New Roman"/>
          <w:b/>
          <w:sz w:val="24"/>
          <w:szCs w:val="24"/>
        </w:rPr>
        <w:lastRenderedPageBreak/>
        <w:t xml:space="preserve">Moto </w:t>
      </w:r>
    </w:p>
    <w:p w:rsidR="00E53813" w:rsidRPr="00E53813" w:rsidRDefault="00E53813" w:rsidP="00E53813">
      <w:pPr>
        <w:pStyle w:val="ListParagraph"/>
        <w:ind w:left="420"/>
        <w:jc w:val="center"/>
        <w:rPr>
          <w:rFonts w:ascii="Times New Roman" w:hAnsi="Times New Roman" w:cs="Times New Roman"/>
          <w:sz w:val="24"/>
          <w:szCs w:val="24"/>
        </w:rPr>
      </w:pPr>
      <w:r w:rsidRPr="00E53813">
        <w:rPr>
          <w:rFonts w:ascii="Times New Roman" w:hAnsi="Times New Roman" w:cs="Times New Roman"/>
          <w:sz w:val="24"/>
          <w:szCs w:val="24"/>
        </w:rPr>
        <w:t>“JADIKANLAH DIRIMU BERHARGA DENGAN KARYA KARYAMU”</w:t>
      </w: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rsidP="00E53813">
      <w:pPr>
        <w:pStyle w:val="ListParagraph"/>
        <w:ind w:left="420"/>
        <w:rPr>
          <w:rFonts w:ascii="Times New Roman" w:hAnsi="Times New Roman" w:cs="Times New Roman"/>
          <w:sz w:val="24"/>
          <w:szCs w:val="24"/>
        </w:rPr>
      </w:pPr>
    </w:p>
    <w:p w:rsidR="00E53813" w:rsidRPr="00E53813" w:rsidRDefault="00E53813">
      <w:pP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sz w:val="24"/>
          <w:szCs w:val="24"/>
        </w:rPr>
      </w:pPr>
    </w:p>
    <w:p w:rsidR="000E7EDA" w:rsidRDefault="000E7EDA"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172D12" w:rsidRDefault="00172D12" w:rsidP="000E7EDA">
      <w:pPr>
        <w:jc w:val="center"/>
        <w:rPr>
          <w:rFonts w:ascii="Times New Roman" w:hAnsi="Times New Roman" w:cs="Times New Roman"/>
          <w:sz w:val="24"/>
          <w:szCs w:val="24"/>
        </w:rPr>
      </w:pPr>
    </w:p>
    <w:p w:rsidR="00A62313" w:rsidRPr="00E53813" w:rsidRDefault="00A62313" w:rsidP="00A62313">
      <w:pPr>
        <w:pStyle w:val="ListParagraph"/>
        <w:spacing w:line="600" w:lineRule="auto"/>
        <w:ind w:left="420"/>
        <w:jc w:val="center"/>
        <w:rPr>
          <w:rFonts w:ascii="Times New Roman" w:hAnsi="Times New Roman" w:cs="Times New Roman"/>
          <w:b/>
          <w:sz w:val="24"/>
          <w:szCs w:val="24"/>
        </w:rPr>
      </w:pPr>
      <w:r w:rsidRPr="00E53813">
        <w:rPr>
          <w:rFonts w:ascii="Times New Roman" w:hAnsi="Times New Roman" w:cs="Times New Roman"/>
          <w:b/>
          <w:sz w:val="24"/>
          <w:szCs w:val="24"/>
        </w:rPr>
        <w:lastRenderedPageBreak/>
        <w:t>DAFTAR ISI</w:t>
      </w:r>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 xml:space="preserve">Halaman Judul……………………………………………………………..... </w:t>
      </w:r>
      <w:proofErr w:type="gramStart"/>
      <w:r w:rsidRPr="00E53813">
        <w:rPr>
          <w:rFonts w:ascii="Times New Roman" w:hAnsi="Times New Roman" w:cs="Times New Roman"/>
          <w:sz w:val="24"/>
          <w:szCs w:val="24"/>
        </w:rPr>
        <w:t>i</w:t>
      </w:r>
      <w:proofErr w:type="gramEnd"/>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Lembar pengesahan…………………………………………………………. ii</w:t>
      </w:r>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Motto………………………………………………………………………... iii</w:t>
      </w:r>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 xml:space="preserve">Kata Pengantar…………………………………………………………….... </w:t>
      </w:r>
      <w:proofErr w:type="gramStart"/>
      <w:r w:rsidRPr="00E53813">
        <w:rPr>
          <w:rFonts w:ascii="Times New Roman" w:hAnsi="Times New Roman" w:cs="Times New Roman"/>
          <w:sz w:val="24"/>
          <w:szCs w:val="24"/>
        </w:rPr>
        <w:t>iv</w:t>
      </w:r>
      <w:proofErr w:type="gramEnd"/>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Daftar Isi…………………………………………………………….………. v</w:t>
      </w:r>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b/>
          <w:sz w:val="24"/>
          <w:szCs w:val="24"/>
        </w:rPr>
        <w:t>BAB I PENDAHULUAN</w:t>
      </w:r>
      <w:proofErr w:type="gramStart"/>
      <w:r w:rsidRPr="00E53813">
        <w:rPr>
          <w:rFonts w:ascii="Times New Roman" w:hAnsi="Times New Roman" w:cs="Times New Roman"/>
          <w:sz w:val="24"/>
          <w:szCs w:val="24"/>
        </w:rPr>
        <w:t>……………………………………………...…...</w:t>
      </w:r>
      <w:proofErr w:type="gramEnd"/>
      <w:r w:rsidRPr="00E53813">
        <w:rPr>
          <w:rFonts w:ascii="Times New Roman" w:hAnsi="Times New Roman" w:cs="Times New Roman"/>
          <w:sz w:val="24"/>
          <w:szCs w:val="24"/>
        </w:rPr>
        <w:t xml:space="preserve"> 1</w:t>
      </w:r>
    </w:p>
    <w:p w:rsidR="00A62313" w:rsidRPr="00E53813" w:rsidRDefault="00A62313" w:rsidP="00A62313">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1.1 Latar Belakang……………………………………………………….. 2</w:t>
      </w:r>
    </w:p>
    <w:p w:rsidR="00A62313" w:rsidRPr="00E53813" w:rsidRDefault="00A62313" w:rsidP="00A62313">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1.2 Tujuan Penyusun……………………………………………...……… 3</w:t>
      </w:r>
    </w:p>
    <w:p w:rsidR="00A62313" w:rsidRPr="00E53813" w:rsidRDefault="00A62313" w:rsidP="00A62313">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1.3 Manfaat Penyusunan…………………………………………………. 4</w:t>
      </w:r>
    </w:p>
    <w:p w:rsidR="00A62313" w:rsidRPr="00E53813" w:rsidRDefault="00A62313" w:rsidP="00A62313">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1.4 Rumusan Masalah……………………………………………...…….. 5</w:t>
      </w:r>
    </w:p>
    <w:p w:rsidR="00A62313" w:rsidRPr="00E53813" w:rsidRDefault="00A62313" w:rsidP="00A62313">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1.5 Metode Penelitian……………………………………………………. 6</w:t>
      </w:r>
    </w:p>
    <w:p w:rsidR="00A62313" w:rsidRPr="00E53813" w:rsidRDefault="00A62313" w:rsidP="00A62313">
      <w:pPr>
        <w:pStyle w:val="ListParagraph"/>
        <w:ind w:left="420"/>
        <w:jc w:val="both"/>
        <w:rPr>
          <w:rFonts w:ascii="Times New Roman" w:hAnsi="Times New Roman" w:cs="Times New Roman"/>
          <w:sz w:val="24"/>
          <w:szCs w:val="24"/>
        </w:rPr>
      </w:pPr>
      <w:r w:rsidRPr="00E53813">
        <w:rPr>
          <w:rFonts w:ascii="Times New Roman" w:hAnsi="Times New Roman" w:cs="Times New Roman"/>
          <w:b/>
          <w:sz w:val="24"/>
          <w:szCs w:val="24"/>
        </w:rPr>
        <w:t>BAB II ISI LAPORAN</w:t>
      </w:r>
      <w:proofErr w:type="gramStart"/>
      <w:r w:rsidRPr="00E53813">
        <w:rPr>
          <w:rFonts w:ascii="Times New Roman" w:hAnsi="Times New Roman" w:cs="Times New Roman"/>
          <w:sz w:val="24"/>
          <w:szCs w:val="24"/>
        </w:rPr>
        <w:t>………………………………………………..…...</w:t>
      </w:r>
      <w:proofErr w:type="gramEnd"/>
      <w:r w:rsidRPr="00E53813">
        <w:rPr>
          <w:rFonts w:ascii="Times New Roman" w:hAnsi="Times New Roman" w:cs="Times New Roman"/>
          <w:sz w:val="24"/>
          <w:szCs w:val="24"/>
        </w:rPr>
        <w:t xml:space="preserve"> 7</w:t>
      </w:r>
    </w:p>
    <w:p w:rsidR="00A62313" w:rsidRPr="00E53813" w:rsidRDefault="00A62313" w:rsidP="00A62313">
      <w:pPr>
        <w:pStyle w:val="ListParagraph"/>
        <w:ind w:left="420"/>
        <w:jc w:val="both"/>
        <w:rPr>
          <w:rFonts w:ascii="Times New Roman" w:hAnsi="Times New Roman" w:cs="Times New Roman"/>
          <w:sz w:val="24"/>
          <w:szCs w:val="24"/>
        </w:rPr>
      </w:pPr>
      <w:r w:rsidRPr="00E53813">
        <w:rPr>
          <w:rFonts w:ascii="Times New Roman" w:hAnsi="Times New Roman" w:cs="Times New Roman"/>
          <w:b/>
          <w:sz w:val="24"/>
          <w:szCs w:val="24"/>
        </w:rPr>
        <w:t>BAB III PENUTUP</w:t>
      </w:r>
      <w:r w:rsidRPr="00E53813">
        <w:rPr>
          <w:rFonts w:ascii="Times New Roman" w:hAnsi="Times New Roman" w:cs="Times New Roman"/>
          <w:sz w:val="24"/>
          <w:szCs w:val="24"/>
        </w:rPr>
        <w:t>……………………………………………….……..… 8</w:t>
      </w:r>
    </w:p>
    <w:p w:rsidR="00A62313" w:rsidRPr="00E53813" w:rsidRDefault="00A62313" w:rsidP="00A62313">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Simpulan…………………………………………………………………. 9</w:t>
      </w:r>
    </w:p>
    <w:p w:rsidR="00A62313" w:rsidRPr="00E53813" w:rsidRDefault="00A62313" w:rsidP="00A62313">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Saran……………………………………………………………………</w:t>
      </w:r>
      <w:proofErr w:type="gramStart"/>
      <w:r w:rsidRPr="00E53813">
        <w:rPr>
          <w:rFonts w:ascii="Times New Roman" w:hAnsi="Times New Roman" w:cs="Times New Roman"/>
          <w:sz w:val="24"/>
          <w:szCs w:val="24"/>
        </w:rPr>
        <w:t>.  10</w:t>
      </w:r>
      <w:proofErr w:type="gramEnd"/>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Daftar Pustaka…………………………………………………………..….. 11</w:t>
      </w:r>
    </w:p>
    <w:p w:rsidR="00A62313" w:rsidRPr="00E53813" w:rsidRDefault="00A62313" w:rsidP="00A6231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Lampiran…………………………………………………………………… 12</w:t>
      </w:r>
    </w:p>
    <w:p w:rsidR="00A62313" w:rsidRPr="00E53813" w:rsidRDefault="00A62313" w:rsidP="00A62313">
      <w:pPr>
        <w:pStyle w:val="ListParagraph"/>
        <w:ind w:left="420"/>
        <w:rPr>
          <w:rFonts w:ascii="Times New Roman" w:hAnsi="Times New Roman" w:cs="Times New Roman"/>
          <w:sz w:val="24"/>
          <w:szCs w:val="24"/>
        </w:rPr>
      </w:pPr>
    </w:p>
    <w:p w:rsidR="00A62313" w:rsidRPr="00E53813" w:rsidRDefault="00A62313" w:rsidP="00A62313">
      <w:pPr>
        <w:pStyle w:val="ListParagraph"/>
        <w:ind w:left="420"/>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Pr="00E53813" w:rsidRDefault="00A62313" w:rsidP="00A62313">
      <w:pPr>
        <w:pStyle w:val="ListParagraph"/>
        <w:ind w:left="420" w:firstLine="300"/>
        <w:jc w:val="center"/>
        <w:rPr>
          <w:rFonts w:ascii="Times New Roman" w:hAnsi="Times New Roman" w:cs="Times New Roman"/>
          <w:b/>
          <w:bCs/>
          <w:sz w:val="24"/>
          <w:szCs w:val="24"/>
        </w:rPr>
      </w:pPr>
      <w:r w:rsidRPr="00E53813">
        <w:rPr>
          <w:rFonts w:ascii="Times New Roman" w:hAnsi="Times New Roman" w:cs="Times New Roman"/>
          <w:b/>
          <w:bCs/>
          <w:sz w:val="24"/>
          <w:szCs w:val="24"/>
        </w:rPr>
        <w:lastRenderedPageBreak/>
        <w:t>KATA PENGANTAR</w:t>
      </w:r>
    </w:p>
    <w:p w:rsidR="00A62313" w:rsidRPr="00E53813" w:rsidRDefault="00A62313" w:rsidP="00A62313">
      <w:pPr>
        <w:pStyle w:val="ListParagraph"/>
        <w:ind w:left="420" w:firstLine="300"/>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Puji syukur penulis panjatkan ke hadirat Allah SWT yang telah melimpahkan rahmat dan hidayah nya sehingga kami dapat menyelesaikan penyusunan laporan ini.                                             </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Maksud penyusunan laporan ini ialah untuk meningkatkan minat pembaca dan memotivasi para siswa dalam mengembangkan kualitas pendidikan. Secara spesifik</w:t>
      </w:r>
      <w:proofErr w:type="gramStart"/>
      <w:r w:rsidRPr="00E53813">
        <w:rPr>
          <w:rFonts w:ascii="Times New Roman" w:hAnsi="Times New Roman" w:cs="Times New Roman"/>
          <w:sz w:val="24"/>
          <w:szCs w:val="24"/>
        </w:rPr>
        <w:t>,laporan</w:t>
      </w:r>
      <w:proofErr w:type="gramEnd"/>
      <w:r w:rsidRPr="00E53813">
        <w:rPr>
          <w:rFonts w:ascii="Times New Roman" w:hAnsi="Times New Roman" w:cs="Times New Roman"/>
          <w:sz w:val="24"/>
          <w:szCs w:val="24"/>
        </w:rPr>
        <w:t xml:space="preserve"> ini disusun untuk meningkatkan pengetahuan dan kemampuan yang berkaitan dengan berbagai mata pelajaran yang di ajarkan di sekolah.</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Penyusunan laporan ini dapat terlaksana dengan bantuan dari semua pihak.oleh karena itu, penulis mengucapkan terimakasih </w:t>
      </w:r>
      <w:proofErr w:type="gramStart"/>
      <w:r w:rsidRPr="00E53813">
        <w:rPr>
          <w:rFonts w:ascii="Times New Roman" w:hAnsi="Times New Roman" w:cs="Times New Roman"/>
          <w:sz w:val="24"/>
          <w:szCs w:val="24"/>
        </w:rPr>
        <w:t>kepada :</w:t>
      </w:r>
      <w:proofErr w:type="gramEnd"/>
    </w:p>
    <w:p w:rsidR="00A62313" w:rsidRPr="00E53813" w:rsidRDefault="00A62313" w:rsidP="00A62313">
      <w:pP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w:t>
      </w:r>
      <w:proofErr w:type="gramStart"/>
      <w:r w:rsidRPr="00E53813">
        <w:rPr>
          <w:rFonts w:ascii="Times New Roman" w:hAnsi="Times New Roman" w:cs="Times New Roman"/>
          <w:sz w:val="24"/>
          <w:szCs w:val="24"/>
        </w:rPr>
        <w:t>1.Yth</w:t>
      </w:r>
      <w:proofErr w:type="gramEnd"/>
      <w:r w:rsidRPr="00E53813">
        <w:rPr>
          <w:rFonts w:ascii="Times New Roman" w:hAnsi="Times New Roman" w:cs="Times New Roman"/>
          <w:sz w:val="24"/>
          <w:szCs w:val="24"/>
        </w:rPr>
        <w:t>. Bapak Engkus Kusmana</w:t>
      </w:r>
      <w:proofErr w:type="gramStart"/>
      <w:r w:rsidRPr="00E53813">
        <w:rPr>
          <w:rFonts w:ascii="Times New Roman" w:hAnsi="Times New Roman" w:cs="Times New Roman"/>
          <w:sz w:val="24"/>
          <w:szCs w:val="24"/>
        </w:rPr>
        <w:t>,S.Pd</w:t>
      </w:r>
      <w:proofErr w:type="gramEnd"/>
      <w:r w:rsidRPr="00E53813">
        <w:rPr>
          <w:rFonts w:ascii="Times New Roman" w:hAnsi="Times New Roman" w:cs="Times New Roman"/>
          <w:sz w:val="24"/>
          <w:szCs w:val="24"/>
        </w:rPr>
        <w:t xml:space="preserve"> selaku kepala sekolah SMP Plus Al-Ma’mun</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Dan penanggung jawab Kegiatan Sudy Tour atau karya wisata.</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w:t>
      </w:r>
      <w:proofErr w:type="gramStart"/>
      <w:r w:rsidRPr="00E53813">
        <w:rPr>
          <w:rFonts w:ascii="Times New Roman" w:hAnsi="Times New Roman" w:cs="Times New Roman"/>
          <w:sz w:val="24"/>
          <w:szCs w:val="24"/>
        </w:rPr>
        <w:t>2.Y.th</w:t>
      </w:r>
      <w:proofErr w:type="gramEnd"/>
      <w:r w:rsidRPr="00E53813">
        <w:rPr>
          <w:rFonts w:ascii="Times New Roman" w:hAnsi="Times New Roman" w:cs="Times New Roman"/>
          <w:sz w:val="24"/>
          <w:szCs w:val="24"/>
        </w:rPr>
        <w:t>. Bapak / ibu</w:t>
      </w:r>
      <w:r w:rsidRPr="00E53813">
        <w:rPr>
          <w:rFonts w:ascii="Times New Roman" w:hAnsi="Times New Roman" w:cs="Times New Roman"/>
          <w:b/>
          <w:bCs/>
          <w:sz w:val="24"/>
          <w:szCs w:val="24"/>
        </w:rPr>
        <w:t xml:space="preserve"> Muhamad Ryan Abdurrahman</w:t>
      </w:r>
      <w:proofErr w:type="gramStart"/>
      <w:r w:rsidRPr="00E53813">
        <w:rPr>
          <w:rFonts w:ascii="Times New Roman" w:hAnsi="Times New Roman" w:cs="Times New Roman"/>
          <w:b/>
          <w:bCs/>
          <w:sz w:val="24"/>
          <w:szCs w:val="24"/>
        </w:rPr>
        <w:t>,S.Pd</w:t>
      </w:r>
      <w:proofErr w:type="gramEnd"/>
      <w:r w:rsidRPr="00E53813">
        <w:rPr>
          <w:rFonts w:ascii="Times New Roman" w:hAnsi="Times New Roman" w:cs="Times New Roman"/>
          <w:b/>
          <w:bCs/>
          <w:sz w:val="24"/>
          <w:szCs w:val="24"/>
        </w:rPr>
        <w:t xml:space="preserve">. </w:t>
      </w:r>
      <w:r w:rsidRPr="00E53813">
        <w:rPr>
          <w:rFonts w:ascii="Times New Roman" w:hAnsi="Times New Roman" w:cs="Times New Roman"/>
          <w:sz w:val="24"/>
          <w:szCs w:val="24"/>
        </w:rPr>
        <w:t xml:space="preserve"> Selaku pembimbing     penyusunan laporan ini.           </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w:t>
      </w:r>
      <w:proofErr w:type="gramStart"/>
      <w:r w:rsidRPr="00E53813">
        <w:rPr>
          <w:rFonts w:ascii="Times New Roman" w:hAnsi="Times New Roman" w:cs="Times New Roman"/>
          <w:sz w:val="24"/>
          <w:szCs w:val="24"/>
        </w:rPr>
        <w:t>3.Y.th</w:t>
      </w:r>
      <w:proofErr w:type="gramEnd"/>
      <w:r w:rsidRPr="00E53813">
        <w:rPr>
          <w:rFonts w:ascii="Times New Roman" w:hAnsi="Times New Roman" w:cs="Times New Roman"/>
          <w:sz w:val="24"/>
          <w:szCs w:val="24"/>
        </w:rPr>
        <w:t xml:space="preserve">. Bapak / ibu </w:t>
      </w:r>
      <w:r w:rsidRPr="00E53813">
        <w:rPr>
          <w:rFonts w:ascii="Times New Roman" w:hAnsi="Times New Roman" w:cs="Times New Roman"/>
          <w:b/>
          <w:sz w:val="24"/>
          <w:szCs w:val="24"/>
        </w:rPr>
        <w:t>Wawan Setiawan</w:t>
      </w:r>
      <w:proofErr w:type="gramStart"/>
      <w:r w:rsidRPr="00E53813">
        <w:rPr>
          <w:rFonts w:ascii="Times New Roman" w:hAnsi="Times New Roman" w:cs="Times New Roman"/>
          <w:b/>
          <w:sz w:val="24"/>
          <w:szCs w:val="24"/>
        </w:rPr>
        <w:t>,S.Pd</w:t>
      </w:r>
      <w:proofErr w:type="gramEnd"/>
      <w:r w:rsidRPr="00E53813">
        <w:rPr>
          <w:rFonts w:ascii="Times New Roman" w:hAnsi="Times New Roman" w:cs="Times New Roman"/>
          <w:b/>
          <w:sz w:val="24"/>
          <w:szCs w:val="24"/>
        </w:rPr>
        <w:t xml:space="preserve">. </w:t>
      </w:r>
      <w:r w:rsidRPr="00E53813">
        <w:rPr>
          <w:rFonts w:ascii="Times New Roman" w:hAnsi="Times New Roman" w:cs="Times New Roman"/>
          <w:sz w:val="24"/>
          <w:szCs w:val="24"/>
        </w:rPr>
        <w:t>Selaku pembimbing lapangan study tour</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w:t>
      </w:r>
      <w:proofErr w:type="gramStart"/>
      <w:r w:rsidRPr="00E53813">
        <w:rPr>
          <w:rFonts w:ascii="Times New Roman" w:hAnsi="Times New Roman" w:cs="Times New Roman"/>
          <w:sz w:val="24"/>
          <w:szCs w:val="24"/>
        </w:rPr>
        <w:t>4.Teman</w:t>
      </w:r>
      <w:proofErr w:type="gramEnd"/>
      <w:r w:rsidRPr="00E53813">
        <w:rPr>
          <w:rFonts w:ascii="Times New Roman" w:hAnsi="Times New Roman" w:cs="Times New Roman"/>
          <w:sz w:val="24"/>
          <w:szCs w:val="24"/>
        </w:rPr>
        <w:t>-teman seperjuangan kelas VIII tahun pelajaran 2024/2025 di SMP Plus  Al MA’mun .</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5. Semua pihak ysng ikut membantu dslsm penyusunan laporan ini. </w:t>
      </w:r>
    </w:p>
    <w:p w:rsidR="00A62313" w:rsidRPr="00E53813" w:rsidRDefault="00A62313" w:rsidP="00A62313">
      <w:pP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Penulis ini telah brusaha semaksimal mungkin untuk penyusunan laporan ini, namun masih adanya kekurangan tentu tidak bisa penulis hindari. Untuk itu, penulis mohon saran dan krik demi kesempurnaan laporan ini.</w:t>
      </w: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Akhirnya</w:t>
      </w:r>
      <w:proofErr w:type="gramStart"/>
      <w:r w:rsidRPr="00E53813">
        <w:rPr>
          <w:rFonts w:ascii="Times New Roman" w:hAnsi="Times New Roman" w:cs="Times New Roman"/>
          <w:sz w:val="24"/>
          <w:szCs w:val="24"/>
        </w:rPr>
        <w:t>,penulis</w:t>
      </w:r>
      <w:proofErr w:type="gramEnd"/>
      <w:r w:rsidRPr="00E53813">
        <w:rPr>
          <w:rFonts w:ascii="Times New Roman" w:hAnsi="Times New Roman" w:cs="Times New Roman"/>
          <w:sz w:val="24"/>
          <w:szCs w:val="24"/>
        </w:rPr>
        <w:t xml:space="preserve"> berharap semoga laporan ini bermanfaat bagi pembaca dan khususnya bagi siswa SMP Plus Al-Ma,mun </w:t>
      </w:r>
    </w:p>
    <w:p w:rsidR="00A62313" w:rsidRPr="00E53813" w:rsidRDefault="00A62313" w:rsidP="00A62313">
      <w:pP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Sumedang</w:t>
      </w:r>
      <w:proofErr w:type="gramStart"/>
      <w:r w:rsidRPr="00E53813">
        <w:rPr>
          <w:rFonts w:ascii="Times New Roman" w:hAnsi="Times New Roman" w:cs="Times New Roman"/>
          <w:sz w:val="24"/>
          <w:szCs w:val="24"/>
        </w:rPr>
        <w:t>,7</w:t>
      </w:r>
      <w:proofErr w:type="gramEnd"/>
      <w:r w:rsidRPr="00E53813">
        <w:rPr>
          <w:rFonts w:ascii="Times New Roman" w:hAnsi="Times New Roman" w:cs="Times New Roman"/>
          <w:sz w:val="24"/>
          <w:szCs w:val="24"/>
        </w:rPr>
        <w:t xml:space="preserve"> November 2024</w:t>
      </w:r>
    </w:p>
    <w:p w:rsidR="00A62313" w:rsidRPr="00E53813" w:rsidRDefault="00A62313" w:rsidP="00A62313">
      <w:pP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r w:rsidRPr="00E53813">
        <w:rPr>
          <w:rFonts w:ascii="Times New Roman" w:hAnsi="Times New Roman" w:cs="Times New Roman"/>
          <w:sz w:val="24"/>
          <w:szCs w:val="24"/>
        </w:rPr>
        <w:t xml:space="preserve">                                                                              </w:t>
      </w: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Default="00A62313" w:rsidP="000E7EDA">
      <w:pPr>
        <w:jc w:val="center"/>
        <w:rPr>
          <w:rFonts w:ascii="Times New Roman" w:hAnsi="Times New Roman" w:cs="Times New Roman"/>
          <w:sz w:val="24"/>
          <w:szCs w:val="24"/>
        </w:rPr>
      </w:pPr>
    </w:p>
    <w:p w:rsidR="00A62313" w:rsidRPr="00E53813" w:rsidRDefault="00A62313" w:rsidP="00A62313">
      <w:pPr>
        <w:rPr>
          <w:rFonts w:ascii="Times New Roman" w:hAnsi="Times New Roman" w:cs="Times New Roman"/>
          <w:sz w:val="24"/>
          <w:szCs w:val="24"/>
        </w:rPr>
      </w:pPr>
    </w:p>
    <w:p w:rsidR="000E7EDA" w:rsidRPr="00E53813" w:rsidRDefault="000E7EDA" w:rsidP="000E7EDA">
      <w:pPr>
        <w:jc w:val="center"/>
        <w:rPr>
          <w:rFonts w:ascii="Times New Roman" w:hAnsi="Times New Roman" w:cs="Times New Roman"/>
          <w:b/>
          <w:bCs/>
          <w:sz w:val="24"/>
          <w:szCs w:val="24"/>
        </w:rPr>
      </w:pPr>
      <w:r w:rsidRPr="00E53813">
        <w:rPr>
          <w:rFonts w:ascii="Times New Roman" w:hAnsi="Times New Roman" w:cs="Times New Roman"/>
          <w:b/>
          <w:bCs/>
          <w:sz w:val="24"/>
          <w:szCs w:val="24"/>
        </w:rPr>
        <w:lastRenderedPageBreak/>
        <w:t>BAB 1</w:t>
      </w:r>
    </w:p>
    <w:p w:rsidR="000E7EDA" w:rsidRPr="00E53813" w:rsidRDefault="000E7EDA" w:rsidP="000E7EDA">
      <w:pPr>
        <w:jc w:val="center"/>
        <w:rPr>
          <w:rFonts w:ascii="Times New Roman" w:hAnsi="Times New Roman" w:cs="Times New Roman"/>
          <w:b/>
          <w:bCs/>
          <w:sz w:val="24"/>
          <w:szCs w:val="24"/>
        </w:rPr>
      </w:pPr>
      <w:r w:rsidRPr="00E53813">
        <w:rPr>
          <w:rFonts w:ascii="Times New Roman" w:hAnsi="Times New Roman" w:cs="Times New Roman"/>
          <w:b/>
          <w:bCs/>
          <w:sz w:val="24"/>
          <w:szCs w:val="24"/>
        </w:rPr>
        <w:t>PENDAHULUAN</w:t>
      </w:r>
    </w:p>
    <w:p w:rsidR="000E7EDA" w:rsidRPr="00E53813" w:rsidRDefault="000E7EDA" w:rsidP="000E7EDA">
      <w:pPr>
        <w:jc w:val="center"/>
        <w:rPr>
          <w:rFonts w:ascii="Times New Roman" w:hAnsi="Times New Roman" w:cs="Times New Roman"/>
          <w:sz w:val="24"/>
          <w:szCs w:val="24"/>
        </w:rPr>
      </w:pPr>
    </w:p>
    <w:p w:rsidR="000E7EDA" w:rsidRPr="00E53813" w:rsidRDefault="000608D8" w:rsidP="000E7EDA">
      <w:pPr>
        <w:pStyle w:val="ListParagraph"/>
        <w:numPr>
          <w:ilvl w:val="1"/>
          <w:numId w:val="24"/>
        </w:numPr>
        <w:rPr>
          <w:rFonts w:ascii="Times New Roman" w:hAnsi="Times New Roman" w:cs="Times New Roman"/>
          <w:sz w:val="24"/>
          <w:szCs w:val="24"/>
        </w:rPr>
      </w:pPr>
      <w:r w:rsidRPr="00E53813">
        <w:rPr>
          <w:rFonts w:ascii="Times New Roman" w:hAnsi="Times New Roman" w:cs="Times New Roman"/>
          <w:sz w:val="24"/>
          <w:szCs w:val="24"/>
        </w:rPr>
        <w:t>Latar B</w:t>
      </w:r>
      <w:r w:rsidR="00072D69" w:rsidRPr="00E53813">
        <w:rPr>
          <w:rFonts w:ascii="Times New Roman" w:hAnsi="Times New Roman" w:cs="Times New Roman"/>
          <w:sz w:val="24"/>
          <w:szCs w:val="24"/>
        </w:rPr>
        <w:t xml:space="preserve">elakang </w:t>
      </w:r>
    </w:p>
    <w:p w:rsidR="00DE4B94" w:rsidRPr="00E53813" w:rsidRDefault="00DE4B94" w:rsidP="00DE4B94">
      <w:pPr>
        <w:rPr>
          <w:rFonts w:ascii="Times New Roman" w:hAnsi="Times New Roman" w:cs="Times New Roman"/>
          <w:sz w:val="24"/>
          <w:szCs w:val="24"/>
        </w:rPr>
      </w:pPr>
    </w:p>
    <w:p w:rsidR="00DE4B94" w:rsidRPr="00E53813" w:rsidRDefault="00DE4B94" w:rsidP="00DE4B94">
      <w:pPr>
        <w:pStyle w:val="ListParagraph"/>
        <w:ind w:left="420"/>
        <w:rPr>
          <w:rFonts w:ascii="Times New Roman" w:hAnsi="Times New Roman" w:cs="Times New Roman"/>
          <w:sz w:val="24"/>
          <w:szCs w:val="24"/>
        </w:rPr>
      </w:pPr>
    </w:p>
    <w:p w:rsidR="00DE4B94" w:rsidRPr="00E53813" w:rsidRDefault="00DE4B94" w:rsidP="007247AE">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Stud</w:t>
      </w:r>
      <w:r w:rsidR="007247AE" w:rsidRPr="00E53813">
        <w:rPr>
          <w:rFonts w:ascii="Times New Roman" w:hAnsi="Times New Roman" w:cs="Times New Roman"/>
          <w:sz w:val="24"/>
          <w:szCs w:val="24"/>
        </w:rPr>
        <w:t>y</w:t>
      </w:r>
      <w:r w:rsidRPr="00E53813">
        <w:rPr>
          <w:rFonts w:ascii="Times New Roman" w:hAnsi="Times New Roman" w:cs="Times New Roman"/>
          <w:sz w:val="24"/>
          <w:szCs w:val="24"/>
        </w:rPr>
        <w:t xml:space="preserve"> tour merupakan salah satu metode pembelajaran di luar kelas yang bertujuan untuk memberikan pengalaman langsung kepada peserta didik dalam memahami materi yang telah dipelajari di sekolah atau institusi pendidikan. Kegiatan ini dapat meningkatkan pengetahuan, keterampilan, serta sikap peserta didik, terutama dalam konteks pengenalan terhadap keanekaragaman hayati dan konservasi satwa. Salah satu lokasi yang sangat relevan untuk kegiatan </w:t>
      </w:r>
      <w:r w:rsidR="007247AE" w:rsidRPr="00E53813">
        <w:rPr>
          <w:rFonts w:ascii="Times New Roman" w:hAnsi="Times New Roman" w:cs="Times New Roman"/>
          <w:sz w:val="24"/>
          <w:szCs w:val="24"/>
        </w:rPr>
        <w:t>study</w:t>
      </w:r>
      <w:r w:rsidRPr="00E53813">
        <w:rPr>
          <w:rFonts w:ascii="Times New Roman" w:hAnsi="Times New Roman" w:cs="Times New Roman"/>
          <w:sz w:val="24"/>
          <w:szCs w:val="24"/>
        </w:rPr>
        <w:t xml:space="preserve"> tour adalah Lembang Park Zoo, yang terletak di Kabupaten Bandung Barat, Jawa Barat.</w:t>
      </w:r>
    </w:p>
    <w:p w:rsidR="00DE4B94" w:rsidRPr="00E53813" w:rsidRDefault="00DE4B94" w:rsidP="00DE4B94">
      <w:pPr>
        <w:pStyle w:val="ListParagraph"/>
        <w:ind w:left="420"/>
        <w:rPr>
          <w:rFonts w:ascii="Times New Roman" w:hAnsi="Times New Roman" w:cs="Times New Roman"/>
          <w:sz w:val="24"/>
          <w:szCs w:val="24"/>
        </w:rPr>
      </w:pPr>
    </w:p>
    <w:p w:rsidR="00DE4B94" w:rsidRPr="00E53813" w:rsidRDefault="00DE4B94" w:rsidP="00DE4B94">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Lembang Park Zoo merupakan kebun binatang yang memiliki koleksi satwa yang beragam, baik dari dalam negeri maupun luar negeri. Selain itu, zoo ini juga memiliki fasilitas pendidikan yang dapat memperkenalkan konsep-konsep penting terkait pelestarian alam, perlindungan satwa langka, serta pentingnya keseimbangan ekosistem. Kunjungan ke Lembang Park Zoo dapat memberikan wawasan yang lebih dalam mengenai keberagaman spesies, perilaku satwa, dan tantangan yang dihadapi dalam upaya konservasi.</w:t>
      </w:r>
    </w:p>
    <w:p w:rsidR="00DE4B94" w:rsidRPr="00E53813" w:rsidRDefault="00DE4B94" w:rsidP="00DE4B94">
      <w:pPr>
        <w:pStyle w:val="ListParagraph"/>
        <w:ind w:left="420"/>
        <w:rPr>
          <w:rFonts w:ascii="Times New Roman" w:hAnsi="Times New Roman" w:cs="Times New Roman"/>
          <w:sz w:val="24"/>
          <w:szCs w:val="24"/>
        </w:rPr>
      </w:pPr>
    </w:p>
    <w:p w:rsidR="00DE4B94" w:rsidRPr="00E53813" w:rsidRDefault="007247AE" w:rsidP="00DE4B94">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Melalui study</w:t>
      </w:r>
      <w:r w:rsidR="00DE4B94" w:rsidRPr="00E53813">
        <w:rPr>
          <w:rFonts w:ascii="Times New Roman" w:hAnsi="Times New Roman" w:cs="Times New Roman"/>
          <w:sz w:val="24"/>
          <w:szCs w:val="24"/>
        </w:rPr>
        <w:t xml:space="preserve"> tour ini, diharapkan para peserta tidak hanya memperoleh pengetahuan tentang berbagai jenis satwa, tetapi juga mendapatkan pemahaman yang lebih mendalam mengenai pentingnya menjaga keberagaman hayati dan upaya-upaya yang telah dilakukan dalam ko</w:t>
      </w:r>
      <w:r w:rsidRPr="00E53813">
        <w:rPr>
          <w:rFonts w:ascii="Times New Roman" w:hAnsi="Times New Roman" w:cs="Times New Roman"/>
          <w:sz w:val="24"/>
          <w:szCs w:val="24"/>
        </w:rPr>
        <w:t>nservasi. Dengan demikian, study</w:t>
      </w:r>
      <w:r w:rsidR="00DE4B94" w:rsidRPr="00E53813">
        <w:rPr>
          <w:rFonts w:ascii="Times New Roman" w:hAnsi="Times New Roman" w:cs="Times New Roman"/>
          <w:sz w:val="24"/>
          <w:szCs w:val="24"/>
        </w:rPr>
        <w:t xml:space="preserve"> tour ke Lembang Park Zoo ini dapat menjadi pengalaman yang berharga dalam memperkaya pengetahuan serta membangun kesadaran lingkungan bagi para peserta didik.</w:t>
      </w:r>
    </w:p>
    <w:p w:rsidR="00DE4B94" w:rsidRPr="00E53813" w:rsidRDefault="00DE4B94" w:rsidP="00DE4B94">
      <w:pPr>
        <w:pStyle w:val="ListParagraph"/>
        <w:ind w:left="420"/>
        <w:rPr>
          <w:rFonts w:ascii="Times New Roman" w:hAnsi="Times New Roman" w:cs="Times New Roman"/>
          <w:sz w:val="24"/>
          <w:szCs w:val="24"/>
        </w:rPr>
      </w:pPr>
    </w:p>
    <w:p w:rsidR="00146208" w:rsidRPr="00E53813" w:rsidRDefault="00DE4B94" w:rsidP="00DE4B94">
      <w:pPr>
        <w:pStyle w:val="ListParagraph"/>
        <w:ind w:left="420" w:firstLine="300"/>
        <w:rPr>
          <w:rFonts w:ascii="Times New Roman" w:hAnsi="Times New Roman" w:cs="Times New Roman"/>
          <w:sz w:val="24"/>
          <w:szCs w:val="24"/>
        </w:rPr>
      </w:pPr>
      <w:r w:rsidRPr="00E53813">
        <w:rPr>
          <w:rFonts w:ascii="Times New Roman" w:hAnsi="Times New Roman" w:cs="Times New Roman"/>
          <w:sz w:val="24"/>
          <w:szCs w:val="24"/>
        </w:rPr>
        <w:t>Latar belakang ini menjelaskan tujuan pendidikan, konteks kegiatan, serta man</w:t>
      </w:r>
      <w:r w:rsidR="007247AE" w:rsidRPr="00E53813">
        <w:rPr>
          <w:rFonts w:ascii="Times New Roman" w:hAnsi="Times New Roman" w:cs="Times New Roman"/>
          <w:sz w:val="24"/>
          <w:szCs w:val="24"/>
        </w:rPr>
        <w:t xml:space="preserve">faat yang diharapkan dari study </w:t>
      </w:r>
      <w:r w:rsidRPr="00E53813">
        <w:rPr>
          <w:rFonts w:ascii="Times New Roman" w:hAnsi="Times New Roman" w:cs="Times New Roman"/>
          <w:sz w:val="24"/>
          <w:szCs w:val="24"/>
        </w:rPr>
        <w:t>tour ke Lembang Park Zoo.</w:t>
      </w:r>
      <w:r w:rsidR="00146208" w:rsidRPr="00E53813">
        <w:rPr>
          <w:rFonts w:ascii="Times New Roman" w:hAnsi="Times New Roman" w:cs="Times New Roman"/>
          <w:sz w:val="24"/>
          <w:szCs w:val="24"/>
        </w:rPr>
        <w:t xml:space="preserve"> </w:t>
      </w:r>
    </w:p>
    <w:p w:rsidR="00D25B43" w:rsidRPr="00E53813" w:rsidRDefault="00D25B43" w:rsidP="00D25B43">
      <w:pPr>
        <w:rPr>
          <w:rFonts w:ascii="Times New Roman" w:hAnsi="Times New Roman" w:cs="Times New Roman"/>
          <w:sz w:val="24"/>
          <w:szCs w:val="24"/>
        </w:rPr>
      </w:pPr>
    </w:p>
    <w:p w:rsidR="00DE4B94" w:rsidRPr="00E53813" w:rsidRDefault="00DE4B94" w:rsidP="00DE4B94">
      <w:pPr>
        <w:pStyle w:val="ListParagraph"/>
        <w:ind w:left="420" w:firstLine="300"/>
        <w:rPr>
          <w:rFonts w:ascii="Times New Roman" w:hAnsi="Times New Roman" w:cs="Times New Roman"/>
          <w:sz w:val="24"/>
          <w:szCs w:val="24"/>
        </w:rPr>
      </w:pPr>
    </w:p>
    <w:p w:rsidR="00DE4B94" w:rsidRPr="00E53813" w:rsidRDefault="00DE4B94" w:rsidP="00DE4B94">
      <w:pPr>
        <w:pStyle w:val="ListParagraph"/>
        <w:ind w:left="420" w:firstLine="300"/>
        <w:rPr>
          <w:rFonts w:ascii="Times New Roman" w:hAnsi="Times New Roman" w:cs="Times New Roman"/>
          <w:sz w:val="24"/>
          <w:szCs w:val="24"/>
        </w:rPr>
      </w:pPr>
    </w:p>
    <w:p w:rsidR="00DE4B94" w:rsidRPr="00E53813" w:rsidRDefault="00DE4B94" w:rsidP="00DE4B94">
      <w:pPr>
        <w:pStyle w:val="ListParagraph"/>
        <w:ind w:left="420" w:firstLine="300"/>
        <w:rPr>
          <w:rFonts w:ascii="Times New Roman" w:hAnsi="Times New Roman" w:cs="Times New Roman"/>
          <w:sz w:val="24"/>
          <w:szCs w:val="24"/>
        </w:rPr>
      </w:pPr>
    </w:p>
    <w:p w:rsidR="00DE4B94" w:rsidRPr="00E53813" w:rsidRDefault="00DE4B94" w:rsidP="00DE4B94">
      <w:pPr>
        <w:pStyle w:val="ListParagraph"/>
        <w:ind w:left="420" w:firstLine="300"/>
        <w:rPr>
          <w:rFonts w:ascii="Times New Roman" w:hAnsi="Times New Roman" w:cs="Times New Roman"/>
          <w:sz w:val="24"/>
          <w:szCs w:val="24"/>
        </w:rPr>
      </w:pPr>
    </w:p>
    <w:p w:rsidR="00DE4B94" w:rsidRPr="00E53813" w:rsidRDefault="00DE4B94" w:rsidP="00DE4B94">
      <w:pPr>
        <w:pStyle w:val="ListParagraph"/>
        <w:ind w:left="420" w:firstLine="300"/>
        <w:rPr>
          <w:rFonts w:ascii="Times New Roman" w:hAnsi="Times New Roman" w:cs="Times New Roman"/>
          <w:sz w:val="24"/>
          <w:szCs w:val="24"/>
        </w:rPr>
      </w:pPr>
    </w:p>
    <w:p w:rsidR="00DE4B94" w:rsidRDefault="00DE4B94"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Default="00172D12" w:rsidP="00DE4B94">
      <w:pPr>
        <w:pStyle w:val="ListParagraph"/>
        <w:ind w:left="420" w:firstLine="300"/>
        <w:rPr>
          <w:rFonts w:ascii="Times New Roman" w:hAnsi="Times New Roman" w:cs="Times New Roman"/>
          <w:sz w:val="24"/>
          <w:szCs w:val="24"/>
        </w:rPr>
      </w:pPr>
    </w:p>
    <w:p w:rsidR="00172D12" w:rsidRPr="00E53813" w:rsidRDefault="00172D12" w:rsidP="00DE4B94">
      <w:pPr>
        <w:pStyle w:val="ListParagraph"/>
        <w:ind w:left="420" w:firstLine="300"/>
        <w:rPr>
          <w:rFonts w:ascii="Times New Roman" w:hAnsi="Times New Roman" w:cs="Times New Roman"/>
          <w:sz w:val="24"/>
          <w:szCs w:val="24"/>
        </w:rPr>
      </w:pPr>
    </w:p>
    <w:p w:rsidR="00172D12" w:rsidRDefault="00D25B43" w:rsidP="00D25B43">
      <w:pPr>
        <w:pStyle w:val="ListParagraph"/>
        <w:ind w:left="420" w:firstLine="300"/>
        <w:rPr>
          <w:rFonts w:ascii="Times New Roman" w:hAnsi="Times New Roman" w:cs="Times New Roman"/>
          <w:b/>
          <w:bCs/>
          <w:sz w:val="24"/>
          <w:szCs w:val="24"/>
        </w:rPr>
      </w:pPr>
      <w:r w:rsidRPr="00E53813">
        <w:rPr>
          <w:rFonts w:ascii="Times New Roman" w:hAnsi="Times New Roman" w:cs="Times New Roman"/>
          <w:b/>
          <w:bCs/>
          <w:sz w:val="24"/>
          <w:szCs w:val="24"/>
        </w:rPr>
        <w:t xml:space="preserve">                                </w:t>
      </w:r>
    </w:p>
    <w:p w:rsidR="00172D12" w:rsidRDefault="00172D12" w:rsidP="00D25B43">
      <w:pPr>
        <w:pStyle w:val="ListParagraph"/>
        <w:ind w:left="420" w:firstLine="300"/>
        <w:rPr>
          <w:rFonts w:ascii="Times New Roman" w:hAnsi="Times New Roman" w:cs="Times New Roman"/>
          <w:b/>
          <w:bCs/>
          <w:sz w:val="24"/>
          <w:szCs w:val="24"/>
        </w:rPr>
      </w:pPr>
    </w:p>
    <w:p w:rsidR="00172D12" w:rsidRPr="00E53813" w:rsidRDefault="00172D12" w:rsidP="00D25B43">
      <w:pPr>
        <w:rPr>
          <w:rFonts w:ascii="Times New Roman" w:hAnsi="Times New Roman" w:cs="Times New Roman"/>
          <w:sz w:val="24"/>
          <w:szCs w:val="24"/>
        </w:rPr>
      </w:pPr>
    </w:p>
    <w:p w:rsidR="00DE4B94" w:rsidRPr="00172D12" w:rsidRDefault="000608D8" w:rsidP="00D27F50">
      <w:pPr>
        <w:pStyle w:val="ListParagraph"/>
        <w:numPr>
          <w:ilvl w:val="1"/>
          <w:numId w:val="24"/>
        </w:numPr>
        <w:rPr>
          <w:rFonts w:ascii="Times New Roman" w:hAnsi="Times New Roman" w:cs="Times New Roman"/>
          <w:b/>
          <w:sz w:val="24"/>
          <w:szCs w:val="24"/>
        </w:rPr>
      </w:pPr>
      <w:r w:rsidRPr="00172D12">
        <w:rPr>
          <w:rFonts w:ascii="Times New Roman" w:hAnsi="Times New Roman" w:cs="Times New Roman"/>
          <w:b/>
          <w:sz w:val="24"/>
          <w:szCs w:val="24"/>
        </w:rPr>
        <w:lastRenderedPageBreak/>
        <w:t xml:space="preserve">Tujuan Penyusunan </w:t>
      </w:r>
    </w:p>
    <w:p w:rsidR="002F47A4" w:rsidRPr="00E53813" w:rsidRDefault="002F47A4" w:rsidP="002F47A4">
      <w:pPr>
        <w:rPr>
          <w:rFonts w:ascii="Times New Roman" w:hAnsi="Times New Roman" w:cs="Times New Roman"/>
          <w:sz w:val="24"/>
          <w:szCs w:val="24"/>
        </w:rPr>
      </w:pPr>
    </w:p>
    <w:p w:rsidR="00FC1315" w:rsidRPr="00E53813" w:rsidRDefault="00FC1315" w:rsidP="00FC1315">
      <w:pPr>
        <w:rPr>
          <w:rFonts w:ascii="Times New Roman" w:hAnsi="Times New Roman" w:cs="Times New Roman"/>
          <w:sz w:val="24"/>
          <w:szCs w:val="24"/>
        </w:rPr>
      </w:pPr>
      <w:r w:rsidRPr="00E53813">
        <w:rPr>
          <w:rFonts w:ascii="Times New Roman" w:hAnsi="Times New Roman" w:cs="Times New Roman"/>
          <w:sz w:val="24"/>
          <w:szCs w:val="24"/>
        </w:rPr>
        <w:t>Tujuan penyusunan makalah study tour ke Lembang Park Zoo adalah untuk:</w:t>
      </w:r>
    </w:p>
    <w:p w:rsidR="00FC1315" w:rsidRPr="00E53813" w:rsidRDefault="00FC1315" w:rsidP="00FC1315">
      <w:pPr>
        <w:numPr>
          <w:ilvl w:val="0"/>
          <w:numId w:val="40"/>
        </w:numPr>
        <w:rPr>
          <w:rFonts w:ascii="Times New Roman" w:hAnsi="Times New Roman" w:cs="Times New Roman"/>
          <w:sz w:val="24"/>
          <w:szCs w:val="24"/>
        </w:rPr>
      </w:pPr>
      <w:r w:rsidRPr="00E53813">
        <w:rPr>
          <w:rFonts w:ascii="Times New Roman" w:hAnsi="Times New Roman" w:cs="Times New Roman"/>
          <w:b/>
          <w:bCs/>
          <w:sz w:val="24"/>
          <w:szCs w:val="24"/>
        </w:rPr>
        <w:t>Meningkatkan pengetahuan</w:t>
      </w:r>
      <w:r w:rsidRPr="00E53813">
        <w:rPr>
          <w:rFonts w:ascii="Times New Roman" w:hAnsi="Times New Roman" w:cs="Times New Roman"/>
          <w:sz w:val="24"/>
          <w:szCs w:val="24"/>
        </w:rPr>
        <w:t>: Memberikan wawasan tentang keberagaman fauna dan ekosistem di Lembang Park Zoo, serta konservasi satwa yang dilakukan oleh pihak pengelola.</w:t>
      </w:r>
    </w:p>
    <w:p w:rsidR="00FC1315" w:rsidRPr="00E53813" w:rsidRDefault="00FC1315" w:rsidP="00FC1315">
      <w:pPr>
        <w:numPr>
          <w:ilvl w:val="0"/>
          <w:numId w:val="40"/>
        </w:numPr>
        <w:rPr>
          <w:rFonts w:ascii="Times New Roman" w:hAnsi="Times New Roman" w:cs="Times New Roman"/>
          <w:sz w:val="24"/>
          <w:szCs w:val="24"/>
        </w:rPr>
      </w:pPr>
      <w:r w:rsidRPr="00E53813">
        <w:rPr>
          <w:rFonts w:ascii="Times New Roman" w:hAnsi="Times New Roman" w:cs="Times New Roman"/>
          <w:b/>
          <w:bCs/>
          <w:sz w:val="24"/>
          <w:szCs w:val="24"/>
        </w:rPr>
        <w:t>Mendalami pendidikan lingkungan</w:t>
      </w:r>
      <w:r w:rsidRPr="00E53813">
        <w:rPr>
          <w:rFonts w:ascii="Times New Roman" w:hAnsi="Times New Roman" w:cs="Times New Roman"/>
          <w:sz w:val="24"/>
          <w:szCs w:val="24"/>
        </w:rPr>
        <w:t>: Memahami pentingnya pelestarian alam dan satwa liar, serta peran kebun binatang dalam mendidik masyarakat untuk peduli terhadap keberlanjutan lingkungan.</w:t>
      </w:r>
    </w:p>
    <w:p w:rsidR="00FC1315" w:rsidRPr="00E53813" w:rsidRDefault="00FC1315" w:rsidP="00FC1315">
      <w:pPr>
        <w:numPr>
          <w:ilvl w:val="0"/>
          <w:numId w:val="40"/>
        </w:numPr>
        <w:rPr>
          <w:rFonts w:ascii="Times New Roman" w:hAnsi="Times New Roman" w:cs="Times New Roman"/>
          <w:sz w:val="24"/>
          <w:szCs w:val="24"/>
        </w:rPr>
      </w:pPr>
      <w:r w:rsidRPr="00E53813">
        <w:rPr>
          <w:rFonts w:ascii="Times New Roman" w:hAnsi="Times New Roman" w:cs="Times New Roman"/>
          <w:b/>
          <w:bCs/>
          <w:sz w:val="24"/>
          <w:szCs w:val="24"/>
        </w:rPr>
        <w:t>Meningkatkan keterampilan observasi</w:t>
      </w:r>
      <w:r w:rsidRPr="00E53813">
        <w:rPr>
          <w:rFonts w:ascii="Times New Roman" w:hAnsi="Times New Roman" w:cs="Times New Roman"/>
          <w:sz w:val="24"/>
          <w:szCs w:val="24"/>
        </w:rPr>
        <w:t xml:space="preserve">: Memberikan kesempatan kepada peserta untuk mengamati langsung perilaku satwa, serta mengidentifikasi jenis-jenis satwa yang ada di </w:t>
      </w:r>
      <w:proofErr w:type="gramStart"/>
      <w:r w:rsidRPr="00E53813">
        <w:rPr>
          <w:rFonts w:ascii="Times New Roman" w:hAnsi="Times New Roman" w:cs="Times New Roman"/>
          <w:sz w:val="24"/>
          <w:szCs w:val="24"/>
        </w:rPr>
        <w:t>sana</w:t>
      </w:r>
      <w:proofErr w:type="gramEnd"/>
      <w:r w:rsidRPr="00E53813">
        <w:rPr>
          <w:rFonts w:ascii="Times New Roman" w:hAnsi="Times New Roman" w:cs="Times New Roman"/>
          <w:sz w:val="24"/>
          <w:szCs w:val="24"/>
        </w:rPr>
        <w:t>.</w:t>
      </w:r>
    </w:p>
    <w:p w:rsidR="00FC1315" w:rsidRPr="00E53813" w:rsidRDefault="00FC1315" w:rsidP="00FC1315">
      <w:pPr>
        <w:numPr>
          <w:ilvl w:val="0"/>
          <w:numId w:val="40"/>
        </w:numPr>
        <w:rPr>
          <w:rFonts w:ascii="Times New Roman" w:hAnsi="Times New Roman" w:cs="Times New Roman"/>
          <w:sz w:val="24"/>
          <w:szCs w:val="24"/>
        </w:rPr>
      </w:pPr>
      <w:r w:rsidRPr="00E53813">
        <w:rPr>
          <w:rFonts w:ascii="Times New Roman" w:hAnsi="Times New Roman" w:cs="Times New Roman"/>
          <w:b/>
          <w:bCs/>
          <w:sz w:val="24"/>
          <w:szCs w:val="24"/>
        </w:rPr>
        <w:t>Meningkatkan rasa tanggung jawab</w:t>
      </w:r>
      <w:r w:rsidRPr="00E53813">
        <w:rPr>
          <w:rFonts w:ascii="Times New Roman" w:hAnsi="Times New Roman" w:cs="Times New Roman"/>
          <w:sz w:val="24"/>
          <w:szCs w:val="24"/>
        </w:rPr>
        <w:t>: Mengedukasi peserta tentang pentingnya peran manusia dalam menjaga kelestarian satwa dan lingkungan melalui kegiatan konservasi.</w:t>
      </w:r>
    </w:p>
    <w:p w:rsidR="00FC1315" w:rsidRPr="00E53813" w:rsidRDefault="00FC1315" w:rsidP="00FC1315">
      <w:pPr>
        <w:numPr>
          <w:ilvl w:val="0"/>
          <w:numId w:val="40"/>
        </w:numPr>
        <w:rPr>
          <w:rFonts w:ascii="Times New Roman" w:hAnsi="Times New Roman" w:cs="Times New Roman"/>
          <w:sz w:val="24"/>
          <w:szCs w:val="24"/>
        </w:rPr>
      </w:pPr>
      <w:r w:rsidRPr="00E53813">
        <w:rPr>
          <w:rFonts w:ascii="Times New Roman" w:hAnsi="Times New Roman" w:cs="Times New Roman"/>
          <w:b/>
          <w:bCs/>
          <w:sz w:val="24"/>
          <w:szCs w:val="24"/>
        </w:rPr>
        <w:t>Menjalin hubungan sosial</w:t>
      </w:r>
      <w:r w:rsidRPr="00E53813">
        <w:rPr>
          <w:rFonts w:ascii="Times New Roman" w:hAnsi="Times New Roman" w:cs="Times New Roman"/>
          <w:sz w:val="24"/>
          <w:szCs w:val="24"/>
        </w:rPr>
        <w:t xml:space="preserve">: Meningkatkan interaksi dan kerja </w:t>
      </w:r>
      <w:proofErr w:type="gramStart"/>
      <w:r w:rsidRPr="00E53813">
        <w:rPr>
          <w:rFonts w:ascii="Times New Roman" w:hAnsi="Times New Roman" w:cs="Times New Roman"/>
          <w:sz w:val="24"/>
          <w:szCs w:val="24"/>
        </w:rPr>
        <w:t>sama</w:t>
      </w:r>
      <w:proofErr w:type="gramEnd"/>
      <w:r w:rsidRPr="00E53813">
        <w:rPr>
          <w:rFonts w:ascii="Times New Roman" w:hAnsi="Times New Roman" w:cs="Times New Roman"/>
          <w:sz w:val="24"/>
          <w:szCs w:val="24"/>
        </w:rPr>
        <w:t xml:space="preserve"> antara peserta selama kegiatan study tour dalam konteks pembelajaran yang menyenangkan dan edukatif.</w:t>
      </w:r>
    </w:p>
    <w:p w:rsidR="00FC1315" w:rsidRPr="00E53813" w:rsidRDefault="00FC1315" w:rsidP="00FC1315">
      <w:pPr>
        <w:rPr>
          <w:rFonts w:ascii="Times New Roman" w:hAnsi="Times New Roman" w:cs="Times New Roman"/>
          <w:vanish/>
          <w:sz w:val="24"/>
          <w:szCs w:val="24"/>
        </w:rPr>
      </w:pPr>
      <w:r w:rsidRPr="00E53813">
        <w:rPr>
          <w:rFonts w:ascii="Times New Roman" w:hAnsi="Times New Roman" w:cs="Times New Roman"/>
          <w:vanish/>
          <w:sz w:val="24"/>
          <w:szCs w:val="24"/>
        </w:rPr>
        <w:t>Top of Form</w:t>
      </w:r>
    </w:p>
    <w:p w:rsidR="00FC1315" w:rsidRPr="00E53813" w:rsidRDefault="00FC1315" w:rsidP="00FC1315">
      <w:pPr>
        <w:rPr>
          <w:rFonts w:ascii="Times New Roman" w:hAnsi="Times New Roman" w:cs="Times New Roman"/>
          <w:vanish/>
          <w:sz w:val="24"/>
          <w:szCs w:val="24"/>
        </w:rPr>
      </w:pPr>
      <w:r w:rsidRPr="00E53813">
        <w:rPr>
          <w:rFonts w:ascii="Times New Roman" w:hAnsi="Times New Roman" w:cs="Times New Roman"/>
          <w:vanish/>
          <w:sz w:val="24"/>
          <w:szCs w:val="24"/>
        </w:rPr>
        <w:t>Bottom of Form</w:t>
      </w:r>
    </w:p>
    <w:p w:rsidR="00D27F50" w:rsidRPr="00E53813" w:rsidRDefault="00D27F50" w:rsidP="00D27F50">
      <w:pPr>
        <w:rPr>
          <w:rFonts w:ascii="Times New Roman" w:hAnsi="Times New Roman" w:cs="Times New Roman"/>
          <w:sz w:val="24"/>
          <w:szCs w:val="24"/>
        </w:rPr>
      </w:pPr>
    </w:p>
    <w:p w:rsidR="00D27F50" w:rsidRPr="00E53813" w:rsidRDefault="000608D8" w:rsidP="00D27F50">
      <w:pPr>
        <w:pStyle w:val="ListParagraph"/>
        <w:numPr>
          <w:ilvl w:val="1"/>
          <w:numId w:val="24"/>
        </w:numPr>
        <w:rPr>
          <w:rFonts w:ascii="Times New Roman" w:hAnsi="Times New Roman" w:cs="Times New Roman"/>
          <w:sz w:val="24"/>
          <w:szCs w:val="24"/>
        </w:rPr>
      </w:pPr>
      <w:r w:rsidRPr="00E53813">
        <w:rPr>
          <w:rFonts w:ascii="Times New Roman" w:hAnsi="Times New Roman" w:cs="Times New Roman"/>
          <w:sz w:val="24"/>
          <w:szCs w:val="24"/>
        </w:rPr>
        <w:t>Manfaat Penyusunan</w:t>
      </w:r>
    </w:p>
    <w:p w:rsidR="00D27F50" w:rsidRPr="00E53813" w:rsidRDefault="00D27F50" w:rsidP="00D27F50">
      <w:pPr>
        <w:rPr>
          <w:rFonts w:ascii="Times New Roman" w:hAnsi="Times New Roman" w:cs="Times New Roman"/>
          <w:sz w:val="24"/>
          <w:szCs w:val="24"/>
        </w:rPr>
      </w:pPr>
    </w:p>
    <w:p w:rsidR="00FC1315" w:rsidRPr="00E53813" w:rsidRDefault="00FC1315" w:rsidP="00FC1315">
      <w:pPr>
        <w:rPr>
          <w:rFonts w:ascii="Times New Roman" w:hAnsi="Times New Roman" w:cs="Times New Roman"/>
          <w:sz w:val="24"/>
          <w:szCs w:val="24"/>
        </w:rPr>
      </w:pPr>
      <w:r w:rsidRPr="00E53813">
        <w:rPr>
          <w:rFonts w:ascii="Times New Roman" w:hAnsi="Times New Roman" w:cs="Times New Roman"/>
          <w:sz w:val="24"/>
          <w:szCs w:val="24"/>
        </w:rPr>
        <w:t>Manfaat penyusunan makalah study tour ke Lembang Park Zoo antara lain:</w:t>
      </w:r>
    </w:p>
    <w:p w:rsidR="00FC1315" w:rsidRPr="00E53813" w:rsidRDefault="00FC1315" w:rsidP="00FC1315">
      <w:pPr>
        <w:numPr>
          <w:ilvl w:val="0"/>
          <w:numId w:val="41"/>
        </w:numPr>
        <w:rPr>
          <w:rFonts w:ascii="Times New Roman" w:hAnsi="Times New Roman" w:cs="Times New Roman"/>
          <w:sz w:val="24"/>
          <w:szCs w:val="24"/>
        </w:rPr>
      </w:pPr>
      <w:r w:rsidRPr="00E53813">
        <w:rPr>
          <w:rFonts w:ascii="Times New Roman" w:hAnsi="Times New Roman" w:cs="Times New Roman"/>
          <w:b/>
          <w:bCs/>
          <w:sz w:val="24"/>
          <w:szCs w:val="24"/>
        </w:rPr>
        <w:t>Meningkatkan pemahaman</w:t>
      </w:r>
      <w:r w:rsidRPr="00E53813">
        <w:rPr>
          <w:rFonts w:ascii="Times New Roman" w:hAnsi="Times New Roman" w:cs="Times New Roman"/>
          <w:sz w:val="24"/>
          <w:szCs w:val="24"/>
        </w:rPr>
        <w:t>: Membantu peserta memahami lebih dalam tentang keberagaman satwa, ekosistem, dan upaya konservasi yang dilakukan di kebun binatang.</w:t>
      </w:r>
    </w:p>
    <w:p w:rsidR="00FC1315" w:rsidRPr="00E53813" w:rsidRDefault="00FC1315" w:rsidP="00FC1315">
      <w:pPr>
        <w:numPr>
          <w:ilvl w:val="0"/>
          <w:numId w:val="41"/>
        </w:numPr>
        <w:rPr>
          <w:rFonts w:ascii="Times New Roman" w:hAnsi="Times New Roman" w:cs="Times New Roman"/>
          <w:sz w:val="24"/>
          <w:szCs w:val="24"/>
        </w:rPr>
      </w:pPr>
      <w:r w:rsidRPr="00E53813">
        <w:rPr>
          <w:rFonts w:ascii="Times New Roman" w:hAnsi="Times New Roman" w:cs="Times New Roman"/>
          <w:b/>
          <w:bCs/>
          <w:sz w:val="24"/>
          <w:szCs w:val="24"/>
        </w:rPr>
        <w:t>Mengasah keterampilan menulis</w:t>
      </w:r>
      <w:r w:rsidRPr="00E53813">
        <w:rPr>
          <w:rFonts w:ascii="Times New Roman" w:hAnsi="Times New Roman" w:cs="Times New Roman"/>
          <w:sz w:val="24"/>
          <w:szCs w:val="24"/>
        </w:rPr>
        <w:t>: Melatih peserta untuk menuangkan pengalaman dan hasil observasi secara sistematis dan jelas dalam bentuk makalah.</w:t>
      </w:r>
    </w:p>
    <w:p w:rsidR="00FC1315" w:rsidRPr="00E53813" w:rsidRDefault="00FC1315" w:rsidP="00FC1315">
      <w:pPr>
        <w:numPr>
          <w:ilvl w:val="0"/>
          <w:numId w:val="41"/>
        </w:numPr>
        <w:rPr>
          <w:rFonts w:ascii="Times New Roman" w:hAnsi="Times New Roman" w:cs="Times New Roman"/>
          <w:sz w:val="24"/>
          <w:szCs w:val="24"/>
        </w:rPr>
      </w:pPr>
      <w:r w:rsidRPr="00E53813">
        <w:rPr>
          <w:rFonts w:ascii="Times New Roman" w:hAnsi="Times New Roman" w:cs="Times New Roman"/>
          <w:b/>
          <w:bCs/>
          <w:sz w:val="24"/>
          <w:szCs w:val="24"/>
        </w:rPr>
        <w:t>Menumbuhkan kesadaran lingkungan</w:t>
      </w:r>
      <w:r w:rsidRPr="00E53813">
        <w:rPr>
          <w:rFonts w:ascii="Times New Roman" w:hAnsi="Times New Roman" w:cs="Times New Roman"/>
          <w:sz w:val="24"/>
          <w:szCs w:val="24"/>
        </w:rPr>
        <w:t>: Meningkatkan kepedulian peserta terhadap pelestarian alam dan pentingnya menjaga keberlanjutan satwa liar.</w:t>
      </w:r>
    </w:p>
    <w:p w:rsidR="00FC1315" w:rsidRPr="00E53813" w:rsidRDefault="00FC1315" w:rsidP="00FC1315">
      <w:pPr>
        <w:numPr>
          <w:ilvl w:val="0"/>
          <w:numId w:val="41"/>
        </w:numPr>
        <w:rPr>
          <w:rFonts w:ascii="Times New Roman" w:hAnsi="Times New Roman" w:cs="Times New Roman"/>
          <w:sz w:val="24"/>
          <w:szCs w:val="24"/>
        </w:rPr>
      </w:pPr>
      <w:r w:rsidRPr="00E53813">
        <w:rPr>
          <w:rFonts w:ascii="Times New Roman" w:hAnsi="Times New Roman" w:cs="Times New Roman"/>
          <w:b/>
          <w:bCs/>
          <w:sz w:val="24"/>
          <w:szCs w:val="24"/>
        </w:rPr>
        <w:t>Memperluas wawasan</w:t>
      </w:r>
      <w:r w:rsidRPr="00E53813">
        <w:rPr>
          <w:rFonts w:ascii="Times New Roman" w:hAnsi="Times New Roman" w:cs="Times New Roman"/>
          <w:sz w:val="24"/>
          <w:szCs w:val="24"/>
        </w:rPr>
        <w:t>: Memberikan informasi yang lebih mendalam tentang peran kebun binatang dalam pendidikan dan konservasi satwa bagi masyarakat.</w:t>
      </w:r>
    </w:p>
    <w:p w:rsidR="00FC1315" w:rsidRPr="00E53813" w:rsidRDefault="00FC1315" w:rsidP="00FC1315">
      <w:pPr>
        <w:numPr>
          <w:ilvl w:val="0"/>
          <w:numId w:val="41"/>
        </w:numPr>
        <w:rPr>
          <w:rFonts w:ascii="Times New Roman" w:hAnsi="Times New Roman" w:cs="Times New Roman"/>
          <w:sz w:val="24"/>
          <w:szCs w:val="24"/>
        </w:rPr>
      </w:pPr>
      <w:r w:rsidRPr="00E53813">
        <w:rPr>
          <w:rFonts w:ascii="Times New Roman" w:hAnsi="Times New Roman" w:cs="Times New Roman"/>
          <w:b/>
          <w:bCs/>
          <w:sz w:val="24"/>
          <w:szCs w:val="24"/>
        </w:rPr>
        <w:t>Meningkatkan kreativitas</w:t>
      </w:r>
      <w:r w:rsidRPr="00E53813">
        <w:rPr>
          <w:rFonts w:ascii="Times New Roman" w:hAnsi="Times New Roman" w:cs="Times New Roman"/>
          <w:sz w:val="24"/>
          <w:szCs w:val="24"/>
        </w:rPr>
        <w:t>: Mengembangkan kemampuan peserta dalam mengolah data dan informasi yang diperoleh selama study tour menjadi karya ilmiah yang bermanfaat.</w:t>
      </w:r>
    </w:p>
    <w:p w:rsidR="00FC1315" w:rsidRPr="00E53813" w:rsidRDefault="00FC1315" w:rsidP="00D27F50">
      <w:pPr>
        <w:rPr>
          <w:rFonts w:ascii="Times New Roman" w:hAnsi="Times New Roman" w:cs="Times New Roman"/>
          <w:sz w:val="24"/>
          <w:szCs w:val="24"/>
        </w:rPr>
      </w:pPr>
    </w:p>
    <w:p w:rsidR="00D27F50" w:rsidRPr="00E53813" w:rsidRDefault="000608D8" w:rsidP="000608D8">
      <w:pPr>
        <w:pStyle w:val="ListParagraph"/>
        <w:numPr>
          <w:ilvl w:val="1"/>
          <w:numId w:val="24"/>
        </w:numPr>
        <w:rPr>
          <w:rFonts w:ascii="Times New Roman" w:hAnsi="Times New Roman" w:cs="Times New Roman"/>
          <w:sz w:val="24"/>
          <w:szCs w:val="24"/>
        </w:rPr>
      </w:pPr>
      <w:r w:rsidRPr="00E53813">
        <w:rPr>
          <w:rFonts w:ascii="Times New Roman" w:hAnsi="Times New Roman" w:cs="Times New Roman"/>
          <w:sz w:val="24"/>
          <w:szCs w:val="24"/>
        </w:rPr>
        <w:t xml:space="preserve">Rumusan Masalah </w:t>
      </w:r>
    </w:p>
    <w:p w:rsidR="000608D8" w:rsidRPr="00E53813" w:rsidRDefault="000608D8" w:rsidP="000608D8">
      <w:pPr>
        <w:rPr>
          <w:rFonts w:ascii="Times New Roman" w:hAnsi="Times New Roman" w:cs="Times New Roman"/>
          <w:sz w:val="24"/>
          <w:szCs w:val="24"/>
        </w:rPr>
      </w:pPr>
    </w:p>
    <w:p w:rsidR="009C7FCB" w:rsidRPr="00E53813" w:rsidRDefault="009C7FCB" w:rsidP="009C7FCB">
      <w:pPr>
        <w:rPr>
          <w:rFonts w:ascii="Times New Roman" w:hAnsi="Times New Roman" w:cs="Times New Roman"/>
          <w:sz w:val="24"/>
          <w:szCs w:val="24"/>
        </w:rPr>
      </w:pPr>
      <w:r w:rsidRPr="00E53813">
        <w:rPr>
          <w:rFonts w:ascii="Times New Roman" w:hAnsi="Times New Roman" w:cs="Times New Roman"/>
          <w:sz w:val="24"/>
          <w:szCs w:val="24"/>
        </w:rPr>
        <w:t>Berikut adalah rumusan masalah study tour ke Lembang Park Zoo:</w:t>
      </w:r>
    </w:p>
    <w:p w:rsidR="009C7FCB" w:rsidRPr="00E53813" w:rsidRDefault="009C7FCB" w:rsidP="009C7FCB">
      <w:pPr>
        <w:rPr>
          <w:rFonts w:ascii="Times New Roman" w:hAnsi="Times New Roman" w:cs="Times New Roman"/>
          <w:sz w:val="24"/>
          <w:szCs w:val="24"/>
        </w:rPr>
      </w:pPr>
    </w:p>
    <w:p w:rsidR="009C7FCB" w:rsidRPr="00E53813" w:rsidRDefault="009C7FCB" w:rsidP="009C7FCB">
      <w:pPr>
        <w:numPr>
          <w:ilvl w:val="0"/>
          <w:numId w:val="33"/>
        </w:numPr>
        <w:rPr>
          <w:rFonts w:ascii="Times New Roman" w:hAnsi="Times New Roman" w:cs="Times New Roman"/>
          <w:sz w:val="24"/>
          <w:szCs w:val="24"/>
        </w:rPr>
      </w:pPr>
      <w:r w:rsidRPr="00E53813">
        <w:rPr>
          <w:rFonts w:ascii="Times New Roman" w:hAnsi="Times New Roman" w:cs="Times New Roman"/>
          <w:b/>
          <w:bCs/>
          <w:sz w:val="24"/>
          <w:szCs w:val="24"/>
        </w:rPr>
        <w:t>Bagaimana peran Lembang Park Zoo dalam upaya konservasi satwa dan pelestarian spesies langka?</w:t>
      </w:r>
    </w:p>
    <w:p w:rsidR="009C7FCB" w:rsidRPr="00E53813" w:rsidRDefault="009C7FCB" w:rsidP="009C7FCB">
      <w:pPr>
        <w:numPr>
          <w:ilvl w:val="0"/>
          <w:numId w:val="33"/>
        </w:numPr>
        <w:rPr>
          <w:rFonts w:ascii="Times New Roman" w:hAnsi="Times New Roman" w:cs="Times New Roman"/>
          <w:sz w:val="24"/>
          <w:szCs w:val="24"/>
        </w:rPr>
      </w:pPr>
      <w:proofErr w:type="gramStart"/>
      <w:r w:rsidRPr="00E53813">
        <w:rPr>
          <w:rFonts w:ascii="Times New Roman" w:hAnsi="Times New Roman" w:cs="Times New Roman"/>
          <w:b/>
          <w:bCs/>
          <w:sz w:val="24"/>
          <w:szCs w:val="24"/>
        </w:rPr>
        <w:t>Apa</w:t>
      </w:r>
      <w:proofErr w:type="gramEnd"/>
      <w:r w:rsidRPr="00E53813">
        <w:rPr>
          <w:rFonts w:ascii="Times New Roman" w:hAnsi="Times New Roman" w:cs="Times New Roman"/>
          <w:b/>
          <w:bCs/>
          <w:sz w:val="24"/>
          <w:szCs w:val="24"/>
        </w:rPr>
        <w:t xml:space="preserve"> saja jenis satwa yang ada di Lembang Park Zoo dan bagaimana kondisi habitat mereka?</w:t>
      </w:r>
    </w:p>
    <w:p w:rsidR="009C7FCB" w:rsidRPr="00E53813" w:rsidRDefault="009C7FCB" w:rsidP="009C7FCB">
      <w:pPr>
        <w:numPr>
          <w:ilvl w:val="0"/>
          <w:numId w:val="33"/>
        </w:numPr>
        <w:rPr>
          <w:rFonts w:ascii="Times New Roman" w:hAnsi="Times New Roman" w:cs="Times New Roman"/>
          <w:sz w:val="24"/>
          <w:szCs w:val="24"/>
        </w:rPr>
      </w:pPr>
      <w:r w:rsidRPr="00E53813">
        <w:rPr>
          <w:rFonts w:ascii="Times New Roman" w:hAnsi="Times New Roman" w:cs="Times New Roman"/>
          <w:b/>
          <w:bCs/>
          <w:sz w:val="24"/>
          <w:szCs w:val="24"/>
        </w:rPr>
        <w:t>Bagaimana Lembang Park Zoo menjalankan program pendidikan untuk meningkatkan kesadaran pengunjung tentang pentingnya konservasi satwa?</w:t>
      </w:r>
    </w:p>
    <w:p w:rsidR="009C7FCB" w:rsidRPr="00E53813" w:rsidRDefault="009C7FCB" w:rsidP="009C7FCB">
      <w:pPr>
        <w:numPr>
          <w:ilvl w:val="0"/>
          <w:numId w:val="33"/>
        </w:numPr>
        <w:rPr>
          <w:rFonts w:ascii="Times New Roman" w:hAnsi="Times New Roman" w:cs="Times New Roman"/>
          <w:sz w:val="24"/>
          <w:szCs w:val="24"/>
        </w:rPr>
      </w:pPr>
      <w:proofErr w:type="gramStart"/>
      <w:r w:rsidRPr="00E53813">
        <w:rPr>
          <w:rFonts w:ascii="Times New Roman" w:hAnsi="Times New Roman" w:cs="Times New Roman"/>
          <w:b/>
          <w:bCs/>
          <w:sz w:val="24"/>
          <w:szCs w:val="24"/>
        </w:rPr>
        <w:t>Apa</w:t>
      </w:r>
      <w:proofErr w:type="gramEnd"/>
      <w:r w:rsidRPr="00E53813">
        <w:rPr>
          <w:rFonts w:ascii="Times New Roman" w:hAnsi="Times New Roman" w:cs="Times New Roman"/>
          <w:b/>
          <w:bCs/>
          <w:sz w:val="24"/>
          <w:szCs w:val="24"/>
        </w:rPr>
        <w:t xml:space="preserve"> tantangan yang dihadapi oleh Lembang Park Zoo dalam menjalankan program konservasi dan pendidikan lingkungan?</w:t>
      </w:r>
    </w:p>
    <w:p w:rsidR="009C7FCB" w:rsidRPr="00E53813" w:rsidRDefault="009C7FCB" w:rsidP="009C7FCB">
      <w:pPr>
        <w:ind w:left="720"/>
        <w:rPr>
          <w:rFonts w:ascii="Times New Roman" w:hAnsi="Times New Roman" w:cs="Times New Roman"/>
          <w:sz w:val="24"/>
          <w:szCs w:val="24"/>
        </w:rPr>
      </w:pPr>
    </w:p>
    <w:p w:rsidR="009C7FCB" w:rsidRPr="00E53813" w:rsidRDefault="009C7FCB" w:rsidP="009C7FCB">
      <w:pPr>
        <w:rPr>
          <w:rFonts w:ascii="Times New Roman" w:hAnsi="Times New Roman" w:cs="Times New Roman"/>
          <w:sz w:val="24"/>
          <w:szCs w:val="24"/>
        </w:rPr>
      </w:pPr>
      <w:r w:rsidRPr="00E53813">
        <w:rPr>
          <w:rFonts w:ascii="Times New Roman" w:hAnsi="Times New Roman" w:cs="Times New Roman"/>
          <w:sz w:val="24"/>
          <w:szCs w:val="24"/>
        </w:rPr>
        <w:t>Rumusan masalah ini bertujuan untuk menggali lebih dalam mengenai kontribusi Lembang Park Zoo dalam konservasi dan pendidikan lingkungan.</w:t>
      </w:r>
    </w:p>
    <w:p w:rsidR="009C7FCB" w:rsidRPr="00E53813" w:rsidRDefault="009C7FCB" w:rsidP="000608D8">
      <w:pPr>
        <w:rPr>
          <w:rFonts w:ascii="Times New Roman" w:hAnsi="Times New Roman" w:cs="Times New Roman"/>
          <w:sz w:val="24"/>
          <w:szCs w:val="24"/>
        </w:rPr>
      </w:pPr>
    </w:p>
    <w:p w:rsidR="00894A7A" w:rsidRPr="00E53813" w:rsidRDefault="00894A7A" w:rsidP="00894A7A">
      <w:pPr>
        <w:pStyle w:val="ListParagraph"/>
        <w:numPr>
          <w:ilvl w:val="1"/>
          <w:numId w:val="24"/>
        </w:numPr>
        <w:rPr>
          <w:rFonts w:ascii="Times New Roman" w:hAnsi="Times New Roman" w:cs="Times New Roman"/>
          <w:sz w:val="24"/>
          <w:szCs w:val="24"/>
        </w:rPr>
      </w:pPr>
      <w:r w:rsidRPr="00E53813">
        <w:rPr>
          <w:rFonts w:ascii="Times New Roman" w:hAnsi="Times New Roman" w:cs="Times New Roman"/>
          <w:sz w:val="24"/>
          <w:szCs w:val="24"/>
        </w:rPr>
        <w:t xml:space="preserve">Metode Penelitian </w:t>
      </w:r>
    </w:p>
    <w:p w:rsidR="00894A7A" w:rsidRPr="00E53813" w:rsidRDefault="00894A7A" w:rsidP="00894A7A">
      <w:pPr>
        <w:pStyle w:val="ListParagraph"/>
        <w:ind w:left="420"/>
        <w:rPr>
          <w:rFonts w:ascii="Times New Roman" w:hAnsi="Times New Roman" w:cs="Times New Roman"/>
          <w:sz w:val="24"/>
          <w:szCs w:val="24"/>
        </w:rPr>
      </w:pPr>
    </w:p>
    <w:p w:rsidR="00DE3B7D" w:rsidRPr="00E53813" w:rsidRDefault="00DE3B7D" w:rsidP="00DE3B7D">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Berikut adalah metode penelitian study tour ke Lembang Park Zoo:</w:t>
      </w:r>
    </w:p>
    <w:p w:rsidR="00DE3B7D" w:rsidRPr="00E53813" w:rsidRDefault="00DE3B7D" w:rsidP="00DE3B7D">
      <w:pPr>
        <w:pStyle w:val="ListParagraph"/>
        <w:ind w:left="420"/>
        <w:rPr>
          <w:rFonts w:ascii="Times New Roman" w:hAnsi="Times New Roman" w:cs="Times New Roman"/>
          <w:sz w:val="24"/>
          <w:szCs w:val="24"/>
        </w:rPr>
      </w:pPr>
    </w:p>
    <w:p w:rsidR="00DE3B7D" w:rsidRPr="00E53813" w:rsidRDefault="00DE3B7D" w:rsidP="00DE3B7D">
      <w:pPr>
        <w:pStyle w:val="ListParagraph"/>
        <w:numPr>
          <w:ilvl w:val="0"/>
          <w:numId w:val="32"/>
        </w:numPr>
        <w:rPr>
          <w:rFonts w:ascii="Times New Roman" w:hAnsi="Times New Roman" w:cs="Times New Roman"/>
          <w:sz w:val="24"/>
          <w:szCs w:val="24"/>
        </w:rPr>
      </w:pPr>
      <w:r w:rsidRPr="00E53813">
        <w:rPr>
          <w:rFonts w:ascii="Times New Roman" w:hAnsi="Times New Roman" w:cs="Times New Roman"/>
          <w:b/>
          <w:bCs/>
          <w:sz w:val="24"/>
          <w:szCs w:val="24"/>
        </w:rPr>
        <w:t>Jenis Penelitian</w:t>
      </w:r>
      <w:r w:rsidRPr="00E53813">
        <w:rPr>
          <w:rFonts w:ascii="Times New Roman" w:hAnsi="Times New Roman" w:cs="Times New Roman"/>
          <w:sz w:val="24"/>
          <w:szCs w:val="24"/>
        </w:rPr>
        <w:t xml:space="preserve">: Pendekatan </w:t>
      </w:r>
      <w:r w:rsidRPr="00E53813">
        <w:rPr>
          <w:rFonts w:ascii="Times New Roman" w:hAnsi="Times New Roman" w:cs="Times New Roman"/>
          <w:b/>
          <w:bCs/>
          <w:sz w:val="24"/>
          <w:szCs w:val="24"/>
        </w:rPr>
        <w:t>kualitatif deskriptif</w:t>
      </w:r>
      <w:r w:rsidRPr="00E53813">
        <w:rPr>
          <w:rFonts w:ascii="Times New Roman" w:hAnsi="Times New Roman" w:cs="Times New Roman"/>
          <w:sz w:val="24"/>
          <w:szCs w:val="24"/>
        </w:rPr>
        <w:t>, untuk menggambarkan dan menganalisis upaya konservasi satwa, pengelolaan habitat, dan pendidikan lingkungan di Lembang Park Zoo.</w:t>
      </w:r>
    </w:p>
    <w:p w:rsidR="00DE3B7D" w:rsidRPr="00E53813" w:rsidRDefault="00DE3B7D" w:rsidP="00DE3B7D">
      <w:pPr>
        <w:pStyle w:val="ListParagraph"/>
        <w:numPr>
          <w:ilvl w:val="0"/>
          <w:numId w:val="32"/>
        </w:numPr>
        <w:rPr>
          <w:rFonts w:ascii="Times New Roman" w:hAnsi="Times New Roman" w:cs="Times New Roman"/>
          <w:sz w:val="24"/>
          <w:szCs w:val="24"/>
        </w:rPr>
      </w:pPr>
      <w:r w:rsidRPr="00E53813">
        <w:rPr>
          <w:rFonts w:ascii="Times New Roman" w:hAnsi="Times New Roman" w:cs="Times New Roman"/>
          <w:b/>
          <w:bCs/>
          <w:sz w:val="24"/>
          <w:szCs w:val="24"/>
        </w:rPr>
        <w:t>Lokasi Penelitian</w:t>
      </w:r>
      <w:r w:rsidRPr="00E53813">
        <w:rPr>
          <w:rFonts w:ascii="Times New Roman" w:hAnsi="Times New Roman" w:cs="Times New Roman"/>
          <w:sz w:val="24"/>
          <w:szCs w:val="24"/>
        </w:rPr>
        <w:t>: Lembang Park Zoo, Lembang, Jawa Barat.</w:t>
      </w:r>
    </w:p>
    <w:p w:rsidR="00DE3B7D" w:rsidRPr="00E53813" w:rsidRDefault="00DE3B7D" w:rsidP="00DE3B7D">
      <w:pPr>
        <w:pStyle w:val="ListParagraph"/>
        <w:numPr>
          <w:ilvl w:val="0"/>
          <w:numId w:val="32"/>
        </w:numPr>
        <w:rPr>
          <w:rFonts w:ascii="Times New Roman" w:hAnsi="Times New Roman" w:cs="Times New Roman"/>
          <w:sz w:val="24"/>
          <w:szCs w:val="24"/>
        </w:rPr>
      </w:pPr>
      <w:r w:rsidRPr="00E53813">
        <w:rPr>
          <w:rFonts w:ascii="Times New Roman" w:hAnsi="Times New Roman" w:cs="Times New Roman"/>
          <w:b/>
          <w:bCs/>
          <w:sz w:val="24"/>
          <w:szCs w:val="24"/>
        </w:rPr>
        <w:t>Sumber Data</w:t>
      </w:r>
      <w:r w:rsidRPr="00E53813">
        <w:rPr>
          <w:rFonts w:ascii="Times New Roman" w:hAnsi="Times New Roman" w:cs="Times New Roman"/>
          <w:sz w:val="24"/>
          <w:szCs w:val="24"/>
        </w:rPr>
        <w:t>:</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Observasi</w:t>
      </w:r>
      <w:r w:rsidRPr="00E53813">
        <w:rPr>
          <w:rFonts w:ascii="Times New Roman" w:hAnsi="Times New Roman" w:cs="Times New Roman"/>
          <w:sz w:val="24"/>
          <w:szCs w:val="24"/>
        </w:rPr>
        <w:t>: Mengamati kondisi kebun binatang, satwa, dan interaksi pengunjung.</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Wawancara</w:t>
      </w:r>
      <w:r w:rsidRPr="00E53813">
        <w:rPr>
          <w:rFonts w:ascii="Times New Roman" w:hAnsi="Times New Roman" w:cs="Times New Roman"/>
          <w:sz w:val="24"/>
          <w:szCs w:val="24"/>
        </w:rPr>
        <w:t>: Melakukan wawancara dengan pengelola dan pemandu zoo untuk mendapatkan informasi terkait program konservasi dan edukasi.</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Dokumentasi</w:t>
      </w:r>
      <w:r w:rsidRPr="00E53813">
        <w:rPr>
          <w:rFonts w:ascii="Times New Roman" w:hAnsi="Times New Roman" w:cs="Times New Roman"/>
          <w:sz w:val="24"/>
          <w:szCs w:val="24"/>
        </w:rPr>
        <w:t>: Mengumpulkan data dari materi edukasi dan laporan yang disediakan oleh zoo.</w:t>
      </w:r>
    </w:p>
    <w:p w:rsidR="00DE3B7D" w:rsidRPr="00E53813" w:rsidRDefault="00DE3B7D" w:rsidP="00DE3B7D">
      <w:pPr>
        <w:pStyle w:val="ListParagraph"/>
        <w:numPr>
          <w:ilvl w:val="0"/>
          <w:numId w:val="32"/>
        </w:numPr>
        <w:rPr>
          <w:rFonts w:ascii="Times New Roman" w:hAnsi="Times New Roman" w:cs="Times New Roman"/>
          <w:sz w:val="24"/>
          <w:szCs w:val="24"/>
        </w:rPr>
      </w:pPr>
      <w:r w:rsidRPr="00E53813">
        <w:rPr>
          <w:rFonts w:ascii="Times New Roman" w:hAnsi="Times New Roman" w:cs="Times New Roman"/>
          <w:b/>
          <w:bCs/>
          <w:sz w:val="24"/>
          <w:szCs w:val="24"/>
        </w:rPr>
        <w:t>Teknik Pengumpulan Data</w:t>
      </w:r>
      <w:r w:rsidRPr="00E53813">
        <w:rPr>
          <w:rFonts w:ascii="Times New Roman" w:hAnsi="Times New Roman" w:cs="Times New Roman"/>
          <w:sz w:val="24"/>
          <w:szCs w:val="24"/>
        </w:rPr>
        <w:t>:</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Observasi Langsung</w:t>
      </w:r>
      <w:r w:rsidRPr="00E53813">
        <w:rPr>
          <w:rFonts w:ascii="Times New Roman" w:hAnsi="Times New Roman" w:cs="Times New Roman"/>
          <w:sz w:val="24"/>
          <w:szCs w:val="24"/>
        </w:rPr>
        <w:t>: Mengamati secara langsung kegiatan di zoo.</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Wawancara</w:t>
      </w:r>
      <w:r w:rsidRPr="00E53813">
        <w:rPr>
          <w:rFonts w:ascii="Times New Roman" w:hAnsi="Times New Roman" w:cs="Times New Roman"/>
          <w:sz w:val="24"/>
          <w:szCs w:val="24"/>
        </w:rPr>
        <w:t>: Dengan pihak terkait seperti pengelola dan pengunjung.</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Studi Dokumentasi</w:t>
      </w:r>
      <w:r w:rsidRPr="00E53813">
        <w:rPr>
          <w:rFonts w:ascii="Times New Roman" w:hAnsi="Times New Roman" w:cs="Times New Roman"/>
          <w:sz w:val="24"/>
          <w:szCs w:val="24"/>
        </w:rPr>
        <w:t>: Menganalisis materi informasi yang ada di zoo.</w:t>
      </w:r>
    </w:p>
    <w:p w:rsidR="00DE3B7D" w:rsidRPr="00E53813" w:rsidRDefault="00DE3B7D" w:rsidP="00DE3B7D">
      <w:pPr>
        <w:pStyle w:val="ListParagraph"/>
        <w:numPr>
          <w:ilvl w:val="0"/>
          <w:numId w:val="32"/>
        </w:numPr>
        <w:rPr>
          <w:rFonts w:ascii="Times New Roman" w:hAnsi="Times New Roman" w:cs="Times New Roman"/>
          <w:sz w:val="24"/>
          <w:szCs w:val="24"/>
        </w:rPr>
      </w:pPr>
      <w:r w:rsidRPr="00E53813">
        <w:rPr>
          <w:rFonts w:ascii="Times New Roman" w:hAnsi="Times New Roman" w:cs="Times New Roman"/>
          <w:b/>
          <w:bCs/>
          <w:sz w:val="24"/>
          <w:szCs w:val="24"/>
        </w:rPr>
        <w:t>Teknik Analisis Data</w:t>
      </w:r>
      <w:r w:rsidRPr="00E53813">
        <w:rPr>
          <w:rFonts w:ascii="Times New Roman" w:hAnsi="Times New Roman" w:cs="Times New Roman"/>
          <w:sz w:val="24"/>
          <w:szCs w:val="24"/>
        </w:rPr>
        <w:t>:</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Analisis Deskriptif Kualitatif</w:t>
      </w:r>
      <w:r w:rsidRPr="00E53813">
        <w:rPr>
          <w:rFonts w:ascii="Times New Roman" w:hAnsi="Times New Roman" w:cs="Times New Roman"/>
          <w:sz w:val="24"/>
          <w:szCs w:val="24"/>
        </w:rPr>
        <w:t>: Mengorganisasi dan mendeskripsikan data yang diperoleh untuk menggambarkan upaya konservasi dan edukasi.</w:t>
      </w:r>
    </w:p>
    <w:p w:rsidR="00DE3B7D" w:rsidRPr="00E53813" w:rsidRDefault="00DE3B7D" w:rsidP="00DE3B7D">
      <w:pPr>
        <w:pStyle w:val="ListParagraph"/>
        <w:numPr>
          <w:ilvl w:val="1"/>
          <w:numId w:val="32"/>
        </w:numPr>
        <w:rPr>
          <w:rFonts w:ascii="Times New Roman" w:hAnsi="Times New Roman" w:cs="Times New Roman"/>
          <w:sz w:val="24"/>
          <w:szCs w:val="24"/>
        </w:rPr>
      </w:pPr>
      <w:r w:rsidRPr="00E53813">
        <w:rPr>
          <w:rFonts w:ascii="Times New Roman" w:hAnsi="Times New Roman" w:cs="Times New Roman"/>
          <w:b/>
          <w:bCs/>
          <w:sz w:val="24"/>
          <w:szCs w:val="24"/>
        </w:rPr>
        <w:t>Triangulasi</w:t>
      </w:r>
      <w:r w:rsidRPr="00E53813">
        <w:rPr>
          <w:rFonts w:ascii="Times New Roman" w:hAnsi="Times New Roman" w:cs="Times New Roman"/>
          <w:sz w:val="24"/>
          <w:szCs w:val="24"/>
        </w:rPr>
        <w:t>: Membandingkan data dari berbagai sumber untuk memverifikasi kebenarannya.</w:t>
      </w:r>
    </w:p>
    <w:p w:rsidR="009C7FCB" w:rsidRPr="00E53813" w:rsidRDefault="009C7FCB" w:rsidP="009C7FCB">
      <w:pPr>
        <w:pStyle w:val="ListParagraph"/>
        <w:ind w:left="1440"/>
        <w:rPr>
          <w:rFonts w:ascii="Times New Roman" w:hAnsi="Times New Roman" w:cs="Times New Roman"/>
          <w:sz w:val="24"/>
          <w:szCs w:val="24"/>
        </w:rPr>
      </w:pPr>
    </w:p>
    <w:p w:rsidR="00DE3B7D" w:rsidRPr="00E53813" w:rsidRDefault="00DE3B7D" w:rsidP="00DE3B7D">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Metode ini bertujuan untuk menggali informasi mengenai konservasi satwa dan pendidikan yang dilakukan oleh Lembang Park Zoo.</w:t>
      </w:r>
    </w:p>
    <w:p w:rsidR="00DE3B7D" w:rsidRPr="00E53813" w:rsidRDefault="00DE3B7D"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9C7FCB" w:rsidRPr="00E53813" w:rsidRDefault="009C7FCB" w:rsidP="00894A7A">
      <w:pPr>
        <w:pStyle w:val="ListParagraph"/>
        <w:ind w:left="420"/>
        <w:rPr>
          <w:rFonts w:ascii="Times New Roman" w:hAnsi="Times New Roman" w:cs="Times New Roman"/>
          <w:sz w:val="24"/>
          <w:szCs w:val="24"/>
        </w:rPr>
      </w:pPr>
    </w:p>
    <w:p w:rsidR="00E53813" w:rsidRPr="00E53813" w:rsidRDefault="00E53813" w:rsidP="00894A7A">
      <w:pPr>
        <w:pStyle w:val="ListParagraph"/>
        <w:ind w:left="420"/>
        <w:rPr>
          <w:rFonts w:ascii="Times New Roman" w:hAnsi="Times New Roman" w:cs="Times New Roman"/>
          <w:sz w:val="24"/>
          <w:szCs w:val="24"/>
        </w:rPr>
      </w:pPr>
    </w:p>
    <w:p w:rsidR="00E53813" w:rsidRPr="00E53813" w:rsidRDefault="00E53813" w:rsidP="00894A7A">
      <w:pPr>
        <w:pStyle w:val="ListParagraph"/>
        <w:ind w:left="420"/>
        <w:rPr>
          <w:rFonts w:ascii="Times New Roman" w:hAnsi="Times New Roman" w:cs="Times New Roman"/>
          <w:sz w:val="24"/>
          <w:szCs w:val="24"/>
        </w:rPr>
      </w:pPr>
    </w:p>
    <w:p w:rsidR="00E53813" w:rsidRPr="00E53813" w:rsidRDefault="00E53813" w:rsidP="00894A7A">
      <w:pPr>
        <w:pStyle w:val="ListParagraph"/>
        <w:ind w:left="420"/>
        <w:rPr>
          <w:rFonts w:ascii="Times New Roman" w:hAnsi="Times New Roman" w:cs="Times New Roman"/>
          <w:sz w:val="24"/>
          <w:szCs w:val="24"/>
        </w:rPr>
      </w:pPr>
    </w:p>
    <w:p w:rsidR="00E53813" w:rsidRPr="00E53813" w:rsidRDefault="00E53813" w:rsidP="00894A7A">
      <w:pPr>
        <w:pStyle w:val="ListParagraph"/>
        <w:ind w:left="420"/>
        <w:rPr>
          <w:rFonts w:ascii="Times New Roman" w:hAnsi="Times New Roman" w:cs="Times New Roman"/>
          <w:sz w:val="24"/>
          <w:szCs w:val="24"/>
        </w:rPr>
      </w:pPr>
    </w:p>
    <w:p w:rsidR="00E53813" w:rsidRPr="00E53813" w:rsidRDefault="00E53813" w:rsidP="00894A7A">
      <w:pPr>
        <w:pStyle w:val="ListParagraph"/>
        <w:ind w:left="420"/>
        <w:rPr>
          <w:rFonts w:ascii="Times New Roman" w:hAnsi="Times New Roman" w:cs="Times New Roman"/>
          <w:sz w:val="24"/>
          <w:szCs w:val="24"/>
        </w:rPr>
      </w:pPr>
    </w:p>
    <w:p w:rsidR="00E53813" w:rsidRPr="00172D12" w:rsidRDefault="00E53813" w:rsidP="00172D12">
      <w:pPr>
        <w:rPr>
          <w:rFonts w:ascii="Times New Roman" w:hAnsi="Times New Roman" w:cs="Times New Roman"/>
          <w:sz w:val="24"/>
          <w:szCs w:val="24"/>
        </w:rPr>
      </w:pPr>
    </w:p>
    <w:p w:rsidR="00172D12" w:rsidRDefault="00172D12" w:rsidP="00A901F3">
      <w:pPr>
        <w:pStyle w:val="ListParagraph"/>
        <w:spacing w:line="600" w:lineRule="auto"/>
        <w:ind w:left="420"/>
        <w:jc w:val="center"/>
        <w:rPr>
          <w:rFonts w:ascii="Times New Roman" w:hAnsi="Times New Roman" w:cs="Times New Roman"/>
          <w:b/>
          <w:sz w:val="24"/>
          <w:szCs w:val="24"/>
        </w:rPr>
      </w:pPr>
    </w:p>
    <w:p w:rsidR="00172D12" w:rsidRPr="00A62313" w:rsidRDefault="00172D12" w:rsidP="00A62313">
      <w:pPr>
        <w:rPr>
          <w:rFonts w:ascii="Times New Roman" w:hAnsi="Times New Roman" w:cs="Times New Roman"/>
          <w:b/>
          <w:sz w:val="24"/>
          <w:szCs w:val="24"/>
        </w:rPr>
      </w:pPr>
    </w:p>
    <w:p w:rsidR="00B555F0" w:rsidRPr="00E53813" w:rsidRDefault="00B555F0" w:rsidP="00B555F0">
      <w:pPr>
        <w:pStyle w:val="ListParagraph"/>
        <w:ind w:left="420"/>
        <w:jc w:val="center"/>
        <w:rPr>
          <w:rFonts w:ascii="Times New Roman" w:hAnsi="Times New Roman" w:cs="Times New Roman"/>
          <w:b/>
          <w:sz w:val="24"/>
          <w:szCs w:val="24"/>
        </w:rPr>
      </w:pPr>
      <w:r w:rsidRPr="00E53813">
        <w:rPr>
          <w:rFonts w:ascii="Times New Roman" w:hAnsi="Times New Roman" w:cs="Times New Roman"/>
          <w:b/>
          <w:sz w:val="24"/>
          <w:szCs w:val="24"/>
        </w:rPr>
        <w:t>BAB II</w:t>
      </w:r>
    </w:p>
    <w:p w:rsidR="00B555F0" w:rsidRPr="00172D12" w:rsidRDefault="00B555F0" w:rsidP="00172D12">
      <w:pPr>
        <w:pStyle w:val="ListParagraph"/>
        <w:ind w:left="420"/>
        <w:jc w:val="center"/>
        <w:rPr>
          <w:rFonts w:ascii="Times New Roman" w:hAnsi="Times New Roman" w:cs="Times New Roman"/>
          <w:b/>
          <w:sz w:val="24"/>
          <w:szCs w:val="24"/>
        </w:rPr>
      </w:pPr>
      <w:r w:rsidRPr="00E53813">
        <w:rPr>
          <w:rFonts w:ascii="Times New Roman" w:hAnsi="Times New Roman" w:cs="Times New Roman"/>
          <w:b/>
          <w:sz w:val="24"/>
          <w:szCs w:val="24"/>
        </w:rPr>
        <w:t>ISI LAPORAN</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lastRenderedPageBreak/>
        <w:t>1. Pendahuluan</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Kegiatan </w:t>
      </w:r>
      <w:r w:rsidRPr="00E53813">
        <w:rPr>
          <w:rFonts w:ascii="Times New Roman" w:eastAsia="Times New Roman" w:hAnsi="Times New Roman" w:cs="Times New Roman"/>
          <w:i/>
          <w:iCs/>
          <w:sz w:val="24"/>
          <w:szCs w:val="24"/>
        </w:rPr>
        <w:t>study tour</w:t>
      </w:r>
      <w:r w:rsidRPr="00E53813">
        <w:rPr>
          <w:rFonts w:ascii="Times New Roman" w:eastAsia="Times New Roman" w:hAnsi="Times New Roman" w:cs="Times New Roman"/>
          <w:sz w:val="24"/>
          <w:szCs w:val="24"/>
        </w:rPr>
        <w:t xml:space="preserve"> adalah salah satu bentuk kegiatan pendidikan di luar kelas yang bertujuan untuk menambah wawasan dan pengalaman para siswa. Pada tanggal 7, siswa kelas 8 SMP PLUS AL-MA’MUN melakukan k</w:t>
      </w:r>
      <w:r w:rsidR="00A62313">
        <w:rPr>
          <w:rFonts w:ascii="Times New Roman" w:eastAsia="Times New Roman" w:hAnsi="Times New Roman" w:cs="Times New Roman"/>
          <w:sz w:val="24"/>
          <w:szCs w:val="24"/>
        </w:rPr>
        <w:t>unjungan ke Lembang Park&amp;Zoo</w:t>
      </w:r>
      <w:r w:rsidRPr="00E53813">
        <w:rPr>
          <w:rFonts w:ascii="Times New Roman" w:eastAsia="Times New Roman" w:hAnsi="Times New Roman" w:cs="Times New Roman"/>
          <w:sz w:val="24"/>
          <w:szCs w:val="24"/>
        </w:rPr>
        <w:t>. Kegiatan ini bertujuan untuk memperkenalkan berbagai jenis satwa, meningkatkan kesadaran akan pentingnya pelestarian alam, serta memperdalam pengetahuan tentang keanekaragaman hayati.</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2. Tujuan Kegiatan</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Adapun tujuan dari kegiatan </w:t>
      </w:r>
      <w:r w:rsidRPr="00E53813">
        <w:rPr>
          <w:rFonts w:ascii="Times New Roman" w:eastAsia="Times New Roman" w:hAnsi="Times New Roman" w:cs="Times New Roman"/>
          <w:i/>
          <w:iCs/>
          <w:sz w:val="24"/>
          <w:szCs w:val="24"/>
        </w:rPr>
        <w:t>study tour</w:t>
      </w:r>
      <w:r w:rsidRPr="00E53813">
        <w:rPr>
          <w:rFonts w:ascii="Times New Roman" w:eastAsia="Times New Roman" w:hAnsi="Times New Roman" w:cs="Times New Roman"/>
          <w:sz w:val="24"/>
          <w:szCs w:val="24"/>
        </w:rPr>
        <w:t xml:space="preserve"> ini adalah:</w:t>
      </w:r>
    </w:p>
    <w:p w:rsidR="00B555F0" w:rsidRPr="00E53813" w:rsidRDefault="00B555F0" w:rsidP="00B555F0">
      <w:pPr>
        <w:numPr>
          <w:ilvl w:val="0"/>
          <w:numId w:val="34"/>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Untuk memperkenalkan kepada siswa berbagai jenis satwa dari seluruh dunia dan Indonesia, serta habitatnya.</w:t>
      </w:r>
    </w:p>
    <w:p w:rsidR="00B555F0" w:rsidRPr="00E53813" w:rsidRDefault="00B555F0" w:rsidP="00B555F0">
      <w:pPr>
        <w:numPr>
          <w:ilvl w:val="0"/>
          <w:numId w:val="34"/>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Meningkatkan kesadaran siswa tentang pentingnya konservasi dan pelestarian satwa langka.</w:t>
      </w:r>
    </w:p>
    <w:p w:rsidR="00B555F0" w:rsidRPr="00E53813" w:rsidRDefault="00B555F0" w:rsidP="00B555F0">
      <w:pPr>
        <w:numPr>
          <w:ilvl w:val="0"/>
          <w:numId w:val="34"/>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Memberikan pengalaman langsung mengenai upaya perlindungan satwa yang dilakukan oleh pihak kebun binatang.</w:t>
      </w:r>
    </w:p>
    <w:p w:rsidR="00B555F0" w:rsidRPr="00E53813" w:rsidRDefault="00B555F0" w:rsidP="00B555F0">
      <w:pPr>
        <w:numPr>
          <w:ilvl w:val="0"/>
          <w:numId w:val="34"/>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Meningkatkan pemahaman siswa terhadap materi yang diajarkan di pelajaran Biologi terkait ekosistem dan keanekaragaman hayati.</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3. Waktu dan Tempat Kegiatan</w:t>
      </w:r>
    </w:p>
    <w:p w:rsidR="004B72AA" w:rsidRPr="00E53813" w:rsidRDefault="00B555F0" w:rsidP="004B72AA">
      <w:pPr>
        <w:numPr>
          <w:ilvl w:val="0"/>
          <w:numId w:val="35"/>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Waktu:</w:t>
      </w:r>
      <w:r w:rsidRPr="00E53813">
        <w:rPr>
          <w:rFonts w:ascii="Times New Roman" w:eastAsia="Times New Roman" w:hAnsi="Times New Roman" w:cs="Times New Roman"/>
          <w:sz w:val="24"/>
          <w:szCs w:val="24"/>
        </w:rPr>
        <w:t xml:space="preserve"> Kegiatan ini dilaksanakan pada tanggal 7 November 2024, dimulai pukul 09:00 dan berakhir pada pukul 11:30</w:t>
      </w:r>
    </w:p>
    <w:p w:rsidR="00B555F0" w:rsidRPr="00E53813" w:rsidRDefault="00B555F0" w:rsidP="004B72AA">
      <w:pPr>
        <w:numPr>
          <w:ilvl w:val="0"/>
          <w:numId w:val="35"/>
        </w:numPr>
        <w:rPr>
          <w:rFonts w:ascii="Times New Roman" w:hAnsi="Times New Roman" w:cs="Times New Roman"/>
          <w:b/>
          <w:bCs/>
          <w:sz w:val="24"/>
          <w:szCs w:val="24"/>
        </w:rPr>
      </w:pPr>
      <w:r w:rsidRPr="00E53813">
        <w:rPr>
          <w:rFonts w:ascii="Times New Roman" w:eastAsia="Times New Roman" w:hAnsi="Times New Roman" w:cs="Times New Roman"/>
          <w:b/>
          <w:bCs/>
          <w:sz w:val="24"/>
          <w:szCs w:val="24"/>
        </w:rPr>
        <w:t>Tempat:</w:t>
      </w:r>
      <w:r w:rsidR="004B72AA" w:rsidRPr="00E53813">
        <w:rPr>
          <w:rFonts w:ascii="Times New Roman" w:eastAsia="Times New Roman" w:hAnsi="Times New Roman" w:cs="Times New Roman"/>
          <w:sz w:val="24"/>
          <w:szCs w:val="24"/>
        </w:rPr>
        <w:t xml:space="preserve"> </w:t>
      </w:r>
      <w:r w:rsidR="004B72AA" w:rsidRPr="00E53813">
        <w:rPr>
          <w:rFonts w:ascii="Times New Roman" w:hAnsi="Times New Roman" w:cs="Times New Roman"/>
          <w:b/>
          <w:bCs/>
          <w:sz w:val="24"/>
          <w:szCs w:val="24"/>
        </w:rPr>
        <w:t xml:space="preserve">Lembang Park &amp; Zoo terletak di Jl. Kolonel Masturi No.171, Sukajaya, Kecamatan Lembang, Kabupaten Bandung Barat, Jawa Barat 40391. </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4. Rangkaian Kegiatan</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Selama kegiatan berlangsung, para siswa mengikuti rangkaian kegiatan yang telah disiapkan</w:t>
      </w:r>
      <w:r w:rsidR="00E210B4" w:rsidRPr="00E53813">
        <w:rPr>
          <w:rFonts w:ascii="Times New Roman" w:eastAsia="Times New Roman" w:hAnsi="Times New Roman" w:cs="Times New Roman"/>
          <w:sz w:val="24"/>
          <w:szCs w:val="24"/>
        </w:rPr>
        <w:t xml:space="preserve"> oleh pihak</w:t>
      </w:r>
      <w:r w:rsidRPr="00E53813">
        <w:rPr>
          <w:rFonts w:ascii="Times New Roman" w:eastAsia="Times New Roman" w:hAnsi="Times New Roman" w:cs="Times New Roman"/>
          <w:sz w:val="24"/>
          <w:szCs w:val="24"/>
        </w:rPr>
        <w:t>. Berikut adalah rincian kegiatan yang dilakukan:</w:t>
      </w:r>
    </w:p>
    <w:p w:rsidR="00B555F0" w:rsidRPr="00E53813" w:rsidRDefault="00B555F0" w:rsidP="00B555F0">
      <w:pPr>
        <w:numPr>
          <w:ilvl w:val="0"/>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Pembukaan dan Penyambutan</w:t>
      </w:r>
    </w:p>
    <w:p w:rsidR="00B555F0" w:rsidRPr="00E53813" w:rsidRDefault="00FD2BCF" w:rsidP="00B555F0">
      <w:pPr>
        <w:numPr>
          <w:ilvl w:val="1"/>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Setibanya di Park&amp;Zoo </w:t>
      </w:r>
      <w:proofErr w:type="gramStart"/>
      <w:r w:rsidRPr="00E53813">
        <w:rPr>
          <w:rFonts w:ascii="Times New Roman" w:eastAsia="Times New Roman" w:hAnsi="Times New Roman" w:cs="Times New Roman"/>
          <w:sz w:val="24"/>
          <w:szCs w:val="24"/>
        </w:rPr>
        <w:t xml:space="preserve">Lembang </w:t>
      </w:r>
      <w:r w:rsidR="00B555F0" w:rsidRPr="00E53813">
        <w:rPr>
          <w:rFonts w:ascii="Times New Roman" w:eastAsia="Times New Roman" w:hAnsi="Times New Roman" w:cs="Times New Roman"/>
          <w:sz w:val="24"/>
          <w:szCs w:val="24"/>
        </w:rPr>
        <w:t>,</w:t>
      </w:r>
      <w:proofErr w:type="gramEnd"/>
      <w:r w:rsidR="00B555F0" w:rsidRPr="00E53813">
        <w:rPr>
          <w:rFonts w:ascii="Times New Roman" w:eastAsia="Times New Roman" w:hAnsi="Times New Roman" w:cs="Times New Roman"/>
          <w:sz w:val="24"/>
          <w:szCs w:val="24"/>
        </w:rPr>
        <w:t xml:space="preserve"> para siswa disambut oleh pemandu wisata yang memberikan pengarahan mengenai tujuan kunjungan dan aturan-aturan yang berlaku selama di kebun binatang.</w:t>
      </w:r>
    </w:p>
    <w:p w:rsidR="00B555F0" w:rsidRPr="00E53813" w:rsidRDefault="00FD2BCF" w:rsidP="00B555F0">
      <w:pPr>
        <w:numPr>
          <w:ilvl w:val="0"/>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Tur Mengelilingi Park&amp;Zoo</w:t>
      </w:r>
    </w:p>
    <w:p w:rsidR="00B555F0" w:rsidRPr="00E53813" w:rsidRDefault="00B555F0" w:rsidP="00B555F0">
      <w:pPr>
        <w:numPr>
          <w:ilvl w:val="1"/>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Para siswa dibagi menjadi beberapa kelompok dan didampingi oleh pemandu wisata. Mereka diajak untuk mengelilingi </w:t>
      </w:r>
      <w:r w:rsidR="00FD2BCF" w:rsidRPr="00E53813">
        <w:rPr>
          <w:rFonts w:ascii="Times New Roman" w:eastAsia="Times New Roman" w:hAnsi="Times New Roman" w:cs="Times New Roman"/>
          <w:sz w:val="24"/>
          <w:szCs w:val="24"/>
        </w:rPr>
        <w:t xml:space="preserve">berbagai zona </w:t>
      </w:r>
      <w:proofErr w:type="gramStart"/>
      <w:r w:rsidR="00FD2BCF" w:rsidRPr="00E53813">
        <w:rPr>
          <w:rFonts w:ascii="Times New Roman" w:eastAsia="Times New Roman" w:hAnsi="Times New Roman" w:cs="Times New Roman"/>
          <w:sz w:val="24"/>
          <w:szCs w:val="24"/>
        </w:rPr>
        <w:t>dalam park&amp;</w:t>
      </w:r>
      <w:proofErr w:type="gramEnd"/>
      <w:r w:rsidR="00FD2BCF" w:rsidRPr="00E53813">
        <w:rPr>
          <w:rFonts w:ascii="Times New Roman" w:eastAsia="Times New Roman" w:hAnsi="Times New Roman" w:cs="Times New Roman"/>
          <w:sz w:val="24"/>
          <w:szCs w:val="24"/>
        </w:rPr>
        <w:t>zoo</w:t>
      </w:r>
      <w:r w:rsidRPr="00E53813">
        <w:rPr>
          <w:rFonts w:ascii="Times New Roman" w:eastAsia="Times New Roman" w:hAnsi="Times New Roman" w:cs="Times New Roman"/>
          <w:sz w:val="24"/>
          <w:szCs w:val="24"/>
        </w:rPr>
        <w:t>, seperti zona satwa darat (gajah, harimau, zebra), zona satwa liar Indonesia (orangutan, komodo), serta zona satwa air dan burung tropis. Pemandu memberikan penjelasan tentang habitat satwa, ciri-ciri, dan upaya pelestarian yang dilakukan.</w:t>
      </w:r>
    </w:p>
    <w:p w:rsidR="00B555F0" w:rsidRPr="00E53813" w:rsidRDefault="00B555F0" w:rsidP="00B555F0">
      <w:pPr>
        <w:numPr>
          <w:ilvl w:val="0"/>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Sesi Edukasi dan Presentasi</w:t>
      </w:r>
    </w:p>
    <w:p w:rsidR="00B555F0" w:rsidRPr="00E53813" w:rsidRDefault="00B555F0" w:rsidP="00B555F0">
      <w:pPr>
        <w:numPr>
          <w:ilvl w:val="1"/>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Setelah tur, peserta mengikuti sesi edukasi mengenai konservasi dan pelestarian satwa langka. Di sini, peserta mempelajari berbaga</w:t>
      </w:r>
      <w:r w:rsidR="00FD2BCF" w:rsidRPr="00E53813">
        <w:rPr>
          <w:rFonts w:ascii="Times New Roman" w:eastAsia="Times New Roman" w:hAnsi="Times New Roman" w:cs="Times New Roman"/>
          <w:sz w:val="24"/>
          <w:szCs w:val="24"/>
        </w:rPr>
        <w:t>i program yang diterapkan di Park&amp;Zoo</w:t>
      </w:r>
      <w:r w:rsidRPr="00E53813">
        <w:rPr>
          <w:rFonts w:ascii="Times New Roman" w:eastAsia="Times New Roman" w:hAnsi="Times New Roman" w:cs="Times New Roman"/>
          <w:sz w:val="24"/>
          <w:szCs w:val="24"/>
        </w:rPr>
        <w:t xml:space="preserve">, termasuk penangkaran hewan langka dan rehabilitasi satwa yang terluka. Para ahli biologi dan petugas kebun binatang juga </w:t>
      </w:r>
      <w:r w:rsidRPr="00E53813">
        <w:rPr>
          <w:rFonts w:ascii="Times New Roman" w:eastAsia="Times New Roman" w:hAnsi="Times New Roman" w:cs="Times New Roman"/>
          <w:sz w:val="24"/>
          <w:szCs w:val="24"/>
        </w:rPr>
        <w:lastRenderedPageBreak/>
        <w:t>menjelaskan mengenai pentingnya menjaga kelestarian alam dan dampak negatif aktivitas manusia terhadap lingkungan.</w:t>
      </w:r>
    </w:p>
    <w:p w:rsidR="00B555F0" w:rsidRPr="00E53813" w:rsidRDefault="00B555F0" w:rsidP="00B555F0">
      <w:pPr>
        <w:numPr>
          <w:ilvl w:val="0"/>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Sesi Tanya Jawab</w:t>
      </w:r>
    </w:p>
    <w:p w:rsidR="00B555F0" w:rsidRPr="00E53813" w:rsidRDefault="00B555F0" w:rsidP="00B555F0">
      <w:pPr>
        <w:numPr>
          <w:ilvl w:val="1"/>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Setelah sesi edukasi, peserta diberikan kesempatan untuk bertanya langsung kepada pemandu atau ahli biologi mengenai hal-hal yang belum dipahami. Ini menjadi kesempatan yang baik bagi para siswa untuk lebih mendalami topik-topik yang berkaitan dengan satwa dan konservasi.</w:t>
      </w:r>
    </w:p>
    <w:p w:rsidR="00B555F0" w:rsidRPr="00E53813" w:rsidRDefault="00B555F0" w:rsidP="00B555F0">
      <w:pPr>
        <w:numPr>
          <w:ilvl w:val="0"/>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Penutupan dan Foto Bersama</w:t>
      </w:r>
    </w:p>
    <w:p w:rsidR="00B555F0" w:rsidRPr="00E53813" w:rsidRDefault="00B555F0" w:rsidP="00B555F0">
      <w:pPr>
        <w:numPr>
          <w:ilvl w:val="1"/>
          <w:numId w:val="36"/>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Kegiatan diakhiri dengan sesi foto bersama sebagai kenang-kenangan dan pemberian suvenir dari pihak kebun binatang.</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5. Pengalaman dan Pembelajaran</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Selama kegiatan </w:t>
      </w:r>
      <w:r w:rsidRPr="00E53813">
        <w:rPr>
          <w:rFonts w:ascii="Times New Roman" w:eastAsia="Times New Roman" w:hAnsi="Times New Roman" w:cs="Times New Roman"/>
          <w:i/>
          <w:iCs/>
          <w:sz w:val="24"/>
          <w:szCs w:val="24"/>
        </w:rPr>
        <w:t>study tour</w:t>
      </w:r>
      <w:r w:rsidRPr="00E53813">
        <w:rPr>
          <w:rFonts w:ascii="Times New Roman" w:eastAsia="Times New Roman" w:hAnsi="Times New Roman" w:cs="Times New Roman"/>
          <w:sz w:val="24"/>
          <w:szCs w:val="24"/>
        </w:rPr>
        <w:t>, kami mendapatkan banyak pengalaman dan pembelajaran yang sangat bermanfaat, di antaranya:</w:t>
      </w:r>
    </w:p>
    <w:p w:rsidR="00B555F0" w:rsidRPr="00E53813" w:rsidRDefault="00B555F0" w:rsidP="00B555F0">
      <w:pPr>
        <w:numPr>
          <w:ilvl w:val="0"/>
          <w:numId w:val="37"/>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Keanekaragaman Satwa:</w:t>
      </w:r>
      <w:r w:rsidRPr="00E53813">
        <w:rPr>
          <w:rFonts w:ascii="Times New Roman" w:eastAsia="Times New Roman" w:hAnsi="Times New Roman" w:cs="Times New Roman"/>
          <w:sz w:val="24"/>
          <w:szCs w:val="24"/>
        </w:rPr>
        <w:t xml:space="preserve"> Kami dapat melihat berbagai macam hewan dari seluruh dunia dan Indonesia, termasuk yang dilindungi dan langka, seperti harimau </w:t>
      </w:r>
      <w:proofErr w:type="gramStart"/>
      <w:r w:rsidRPr="00E53813">
        <w:rPr>
          <w:rFonts w:ascii="Times New Roman" w:eastAsia="Times New Roman" w:hAnsi="Times New Roman" w:cs="Times New Roman"/>
          <w:sz w:val="24"/>
          <w:szCs w:val="24"/>
        </w:rPr>
        <w:t>sumatra</w:t>
      </w:r>
      <w:proofErr w:type="gramEnd"/>
      <w:r w:rsidRPr="00E53813">
        <w:rPr>
          <w:rFonts w:ascii="Times New Roman" w:eastAsia="Times New Roman" w:hAnsi="Times New Roman" w:cs="Times New Roman"/>
          <w:sz w:val="24"/>
          <w:szCs w:val="24"/>
        </w:rPr>
        <w:t xml:space="preserve">, orangutan, komodo, dan gajah. Kami belajar tentang habitat alami masing-masing satwa dan </w:t>
      </w:r>
      <w:proofErr w:type="gramStart"/>
      <w:r w:rsidRPr="00E53813">
        <w:rPr>
          <w:rFonts w:ascii="Times New Roman" w:eastAsia="Times New Roman" w:hAnsi="Times New Roman" w:cs="Times New Roman"/>
          <w:sz w:val="24"/>
          <w:szCs w:val="24"/>
        </w:rPr>
        <w:t>cara</w:t>
      </w:r>
      <w:proofErr w:type="gramEnd"/>
      <w:r w:rsidRPr="00E53813">
        <w:rPr>
          <w:rFonts w:ascii="Times New Roman" w:eastAsia="Times New Roman" w:hAnsi="Times New Roman" w:cs="Times New Roman"/>
          <w:sz w:val="24"/>
          <w:szCs w:val="24"/>
        </w:rPr>
        <w:t xml:space="preserve"> mereka beradaptasi dengan lingkungannya.</w:t>
      </w:r>
    </w:p>
    <w:p w:rsidR="00B555F0" w:rsidRPr="00E53813" w:rsidRDefault="00B555F0" w:rsidP="00B555F0">
      <w:pPr>
        <w:numPr>
          <w:ilvl w:val="0"/>
          <w:numId w:val="37"/>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Upaya Konservasi:</w:t>
      </w:r>
      <w:r w:rsidRPr="00E53813">
        <w:rPr>
          <w:rFonts w:ascii="Times New Roman" w:eastAsia="Times New Roman" w:hAnsi="Times New Roman" w:cs="Times New Roman"/>
          <w:sz w:val="24"/>
          <w:szCs w:val="24"/>
        </w:rPr>
        <w:t xml:space="preserve"> Kami juga mempelajari berbagai upaya yang dil</w:t>
      </w:r>
      <w:r w:rsidR="00FD2BCF" w:rsidRPr="00E53813">
        <w:rPr>
          <w:rFonts w:ascii="Times New Roman" w:eastAsia="Times New Roman" w:hAnsi="Times New Roman" w:cs="Times New Roman"/>
          <w:sz w:val="24"/>
          <w:szCs w:val="24"/>
        </w:rPr>
        <w:t>akukan oleh Park&amp;Zoo</w:t>
      </w:r>
      <w:r w:rsidRPr="00E53813">
        <w:rPr>
          <w:rFonts w:ascii="Times New Roman" w:eastAsia="Times New Roman" w:hAnsi="Times New Roman" w:cs="Times New Roman"/>
          <w:sz w:val="24"/>
          <w:szCs w:val="24"/>
        </w:rPr>
        <w:t xml:space="preserve"> dalam melestarikan satwa langka, seperti program penangkaran dan rehabilitasi. Selain itu, kami diajarkan bagaimana kebun binatang juga berperan dalam meningkatkan kesadaran masyarakat tentang perlindungan satwa.</w:t>
      </w:r>
    </w:p>
    <w:p w:rsidR="00B555F0" w:rsidRPr="00E53813" w:rsidRDefault="00B555F0" w:rsidP="00B555F0">
      <w:pPr>
        <w:numPr>
          <w:ilvl w:val="0"/>
          <w:numId w:val="37"/>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Pentingnya Pelestarian Alam:</w:t>
      </w:r>
      <w:r w:rsidRPr="00E53813">
        <w:rPr>
          <w:rFonts w:ascii="Times New Roman" w:eastAsia="Times New Roman" w:hAnsi="Times New Roman" w:cs="Times New Roman"/>
          <w:sz w:val="24"/>
          <w:szCs w:val="24"/>
        </w:rPr>
        <w:t xml:space="preserve"> Kami semakin sadar </w:t>
      </w:r>
      <w:proofErr w:type="gramStart"/>
      <w:r w:rsidRPr="00E53813">
        <w:rPr>
          <w:rFonts w:ascii="Times New Roman" w:eastAsia="Times New Roman" w:hAnsi="Times New Roman" w:cs="Times New Roman"/>
          <w:sz w:val="24"/>
          <w:szCs w:val="24"/>
        </w:rPr>
        <w:t>akan</w:t>
      </w:r>
      <w:proofErr w:type="gramEnd"/>
      <w:r w:rsidRPr="00E53813">
        <w:rPr>
          <w:rFonts w:ascii="Times New Roman" w:eastAsia="Times New Roman" w:hAnsi="Times New Roman" w:cs="Times New Roman"/>
          <w:sz w:val="24"/>
          <w:szCs w:val="24"/>
        </w:rPr>
        <w:t xml:space="preserve"> pentingnya menjaga lingkungan dan melindungi habitat satwa agar mereka dapat hidup dengan aman di alam liar. Selain itu, kami juga memahami bagaimana tindakan manusia dapat mempengaruhi kelangsungan hidup spesies-spesies tertentu.</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6. Kesimpulan</w:t>
      </w:r>
    </w:p>
    <w:p w:rsidR="00172D12" w:rsidRPr="00172D12"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Kegiatan </w:t>
      </w:r>
      <w:r w:rsidRPr="00E53813">
        <w:rPr>
          <w:rFonts w:ascii="Times New Roman" w:eastAsia="Times New Roman" w:hAnsi="Times New Roman" w:cs="Times New Roman"/>
          <w:i/>
          <w:iCs/>
          <w:sz w:val="24"/>
          <w:szCs w:val="24"/>
        </w:rPr>
        <w:t>study tour</w:t>
      </w:r>
      <w:r w:rsidRPr="00E53813">
        <w:rPr>
          <w:rFonts w:ascii="Times New Roman" w:eastAsia="Times New Roman" w:hAnsi="Times New Roman" w:cs="Times New Roman"/>
          <w:sz w:val="24"/>
          <w:szCs w:val="24"/>
        </w:rPr>
        <w:t xml:space="preserve"> ini sangat bermanfaat untuk meningkatkan pengetahuan dan kesadaran kami sebagai siswa tentang pentingnya konservasi satwa dan pelestarian alam. Kami menyadari bahwa satwa memiliki peran penting dalam menjaga keseimbangan ekosistem dan bahwa setiap individu perlu berperan aktif dalam upaya pelestarian tersebut. Semoga dengan kegiatan ini, kami dapat lebih peduli dan bertanggung jawab terhadap lingkungan sekitar.</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7. Saran</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Beberapa saran untuk kegiatan </w:t>
      </w:r>
      <w:r w:rsidRPr="00E53813">
        <w:rPr>
          <w:rFonts w:ascii="Times New Roman" w:eastAsia="Times New Roman" w:hAnsi="Times New Roman" w:cs="Times New Roman"/>
          <w:i/>
          <w:iCs/>
          <w:sz w:val="24"/>
          <w:szCs w:val="24"/>
        </w:rPr>
        <w:t>study tour</w:t>
      </w:r>
      <w:r w:rsidRPr="00E53813">
        <w:rPr>
          <w:rFonts w:ascii="Times New Roman" w:eastAsia="Times New Roman" w:hAnsi="Times New Roman" w:cs="Times New Roman"/>
          <w:sz w:val="24"/>
          <w:szCs w:val="24"/>
        </w:rPr>
        <w:t xml:space="preserve"> berikutnya:</w:t>
      </w:r>
    </w:p>
    <w:p w:rsidR="00B555F0" w:rsidRPr="00E53813" w:rsidRDefault="00B555F0" w:rsidP="00B555F0">
      <w:pPr>
        <w:numPr>
          <w:ilvl w:val="0"/>
          <w:numId w:val="38"/>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Agar kegiatan ini lebih menarik, bisa ditambahkan sesi interaktif atau workshop bagi peserta untuk lebih memahami proses konservasi secara langsung.</w:t>
      </w:r>
    </w:p>
    <w:p w:rsidR="00B555F0" w:rsidRPr="00E53813" w:rsidRDefault="00B555F0" w:rsidP="00B555F0">
      <w:pPr>
        <w:numPr>
          <w:ilvl w:val="0"/>
          <w:numId w:val="38"/>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Meningkatkan fasilitas edukasi dengan menggunakan teknologi modern, seperti aplikasi yang memberikan informasi lebih mendalam tentang satwa dan habitat mereka.</w:t>
      </w:r>
    </w:p>
    <w:p w:rsidR="00B555F0" w:rsidRPr="00E53813" w:rsidRDefault="00B555F0" w:rsidP="00B555F0">
      <w:pPr>
        <w:numPr>
          <w:ilvl w:val="0"/>
          <w:numId w:val="38"/>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Agar kegiatan lebih menyenangkan, bisa disediakan lebih banyak waktu untuk berinteraksi dengan satwa atau melakukan aktivitas edukatif lainnya.</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8. Dokumentasi Kegiatan</w:t>
      </w:r>
    </w:p>
    <w:p w:rsidR="00B555F0" w:rsidRPr="00E53813" w:rsidRDefault="00B555F0" w:rsidP="00B555F0">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lastRenderedPageBreak/>
        <w:t xml:space="preserve">(Sisipkan foto-foto kegiatan selama </w:t>
      </w:r>
      <w:r w:rsidRPr="00E53813">
        <w:rPr>
          <w:rFonts w:ascii="Times New Roman" w:eastAsia="Times New Roman" w:hAnsi="Times New Roman" w:cs="Times New Roman"/>
          <w:i/>
          <w:iCs/>
          <w:sz w:val="24"/>
          <w:szCs w:val="24"/>
        </w:rPr>
        <w:t>study tour</w:t>
      </w:r>
      <w:r w:rsidRPr="00E53813">
        <w:rPr>
          <w:rFonts w:ascii="Times New Roman" w:eastAsia="Times New Roman" w:hAnsi="Times New Roman" w:cs="Times New Roman"/>
          <w:sz w:val="24"/>
          <w:szCs w:val="24"/>
        </w:rPr>
        <w:t>, seperti foto bersama di depan satwa, foto dengan pemandu, dan kegiatan lainnya).</w:t>
      </w:r>
    </w:p>
    <w:p w:rsidR="00A901F3" w:rsidRPr="00E53813" w:rsidRDefault="00A901F3" w:rsidP="00A901F3">
      <w:pPr>
        <w:pStyle w:val="ListParagraph"/>
        <w:ind w:left="420"/>
        <w:rPr>
          <w:rFonts w:ascii="Times New Roman" w:hAnsi="Times New Roman" w:cs="Times New Roman"/>
          <w:sz w:val="24"/>
          <w:szCs w:val="24"/>
        </w:rPr>
      </w:pPr>
    </w:p>
    <w:p w:rsidR="00E53813" w:rsidRPr="00E53813" w:rsidRDefault="00E53813" w:rsidP="00290612">
      <w:pPr>
        <w:pStyle w:val="ListParagraph"/>
        <w:ind w:left="420"/>
        <w:jc w:val="center"/>
        <w:rPr>
          <w:rFonts w:ascii="Times New Roman" w:hAnsi="Times New Roman" w:cs="Times New Roman"/>
          <w:b/>
          <w:sz w:val="24"/>
          <w:szCs w:val="24"/>
        </w:rPr>
      </w:pPr>
    </w:p>
    <w:p w:rsidR="00E53813" w:rsidRPr="00E53813" w:rsidRDefault="00E53813"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172D12" w:rsidRDefault="00172D12" w:rsidP="00290612">
      <w:pPr>
        <w:pStyle w:val="ListParagraph"/>
        <w:ind w:left="420"/>
        <w:jc w:val="center"/>
        <w:rPr>
          <w:rFonts w:ascii="Times New Roman" w:hAnsi="Times New Roman" w:cs="Times New Roman"/>
          <w:b/>
          <w:sz w:val="24"/>
          <w:szCs w:val="24"/>
        </w:rPr>
      </w:pPr>
    </w:p>
    <w:p w:rsidR="00A62313" w:rsidRDefault="00A62313" w:rsidP="00290612">
      <w:pPr>
        <w:pStyle w:val="ListParagraph"/>
        <w:ind w:left="420"/>
        <w:jc w:val="center"/>
        <w:rPr>
          <w:rFonts w:ascii="Times New Roman" w:hAnsi="Times New Roman" w:cs="Times New Roman"/>
          <w:b/>
          <w:sz w:val="24"/>
          <w:szCs w:val="24"/>
        </w:rPr>
      </w:pPr>
    </w:p>
    <w:p w:rsidR="00A62313" w:rsidRDefault="00A62313" w:rsidP="00290612">
      <w:pPr>
        <w:pStyle w:val="ListParagraph"/>
        <w:ind w:left="420"/>
        <w:jc w:val="center"/>
        <w:rPr>
          <w:rFonts w:ascii="Times New Roman" w:hAnsi="Times New Roman" w:cs="Times New Roman"/>
          <w:b/>
          <w:sz w:val="24"/>
          <w:szCs w:val="24"/>
        </w:rPr>
      </w:pPr>
    </w:p>
    <w:p w:rsidR="00A62313" w:rsidRDefault="00A62313" w:rsidP="00290612">
      <w:pPr>
        <w:pStyle w:val="ListParagraph"/>
        <w:ind w:left="420"/>
        <w:jc w:val="center"/>
        <w:rPr>
          <w:rFonts w:ascii="Times New Roman" w:hAnsi="Times New Roman" w:cs="Times New Roman"/>
          <w:b/>
          <w:sz w:val="24"/>
          <w:szCs w:val="24"/>
        </w:rPr>
      </w:pPr>
    </w:p>
    <w:p w:rsidR="00A62313" w:rsidRDefault="00A62313" w:rsidP="00290612">
      <w:pPr>
        <w:pStyle w:val="ListParagraph"/>
        <w:ind w:left="420"/>
        <w:jc w:val="center"/>
        <w:rPr>
          <w:rFonts w:ascii="Times New Roman" w:hAnsi="Times New Roman" w:cs="Times New Roman"/>
          <w:b/>
          <w:sz w:val="24"/>
          <w:szCs w:val="24"/>
        </w:rPr>
      </w:pPr>
    </w:p>
    <w:p w:rsidR="00A62313" w:rsidRDefault="00A62313" w:rsidP="00290612">
      <w:pPr>
        <w:pStyle w:val="ListParagraph"/>
        <w:ind w:left="420"/>
        <w:jc w:val="center"/>
        <w:rPr>
          <w:rFonts w:ascii="Times New Roman" w:hAnsi="Times New Roman" w:cs="Times New Roman"/>
          <w:b/>
          <w:sz w:val="24"/>
          <w:szCs w:val="24"/>
        </w:rPr>
      </w:pPr>
    </w:p>
    <w:p w:rsidR="00290612" w:rsidRPr="00E53813" w:rsidRDefault="00290612" w:rsidP="00290612">
      <w:pPr>
        <w:pStyle w:val="ListParagraph"/>
        <w:ind w:left="420"/>
        <w:jc w:val="center"/>
        <w:rPr>
          <w:rFonts w:ascii="Times New Roman" w:hAnsi="Times New Roman" w:cs="Times New Roman"/>
          <w:b/>
          <w:sz w:val="24"/>
          <w:szCs w:val="24"/>
        </w:rPr>
      </w:pPr>
      <w:r w:rsidRPr="00E53813">
        <w:rPr>
          <w:rFonts w:ascii="Times New Roman" w:hAnsi="Times New Roman" w:cs="Times New Roman"/>
          <w:b/>
          <w:sz w:val="24"/>
          <w:szCs w:val="24"/>
        </w:rPr>
        <w:lastRenderedPageBreak/>
        <w:t>BAB III</w:t>
      </w:r>
    </w:p>
    <w:p w:rsidR="00A901F3" w:rsidRPr="00E53813" w:rsidRDefault="00290612" w:rsidP="00290612">
      <w:pPr>
        <w:pStyle w:val="ListParagraph"/>
        <w:ind w:left="420"/>
        <w:jc w:val="center"/>
        <w:rPr>
          <w:rFonts w:ascii="Times New Roman" w:hAnsi="Times New Roman" w:cs="Times New Roman"/>
          <w:b/>
          <w:sz w:val="24"/>
          <w:szCs w:val="24"/>
        </w:rPr>
      </w:pPr>
      <w:r w:rsidRPr="00E53813">
        <w:rPr>
          <w:rFonts w:ascii="Times New Roman" w:hAnsi="Times New Roman" w:cs="Times New Roman"/>
          <w:b/>
          <w:sz w:val="24"/>
          <w:szCs w:val="24"/>
        </w:rPr>
        <w:t>PENUTUP</w:t>
      </w:r>
    </w:p>
    <w:p w:rsidR="00A901F3" w:rsidRPr="00E53813" w:rsidRDefault="00A901F3" w:rsidP="00A901F3">
      <w:pPr>
        <w:pStyle w:val="ListParagraph"/>
        <w:ind w:left="420"/>
        <w:rPr>
          <w:rFonts w:ascii="Times New Roman" w:hAnsi="Times New Roman" w:cs="Times New Roman"/>
          <w:sz w:val="24"/>
          <w:szCs w:val="24"/>
        </w:rPr>
      </w:pPr>
    </w:p>
    <w:p w:rsidR="00290612" w:rsidRPr="00E53813" w:rsidRDefault="00290612" w:rsidP="00290612">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 xml:space="preserve"> </w:t>
      </w:r>
      <w:r w:rsidR="00C671CB" w:rsidRPr="00E53813">
        <w:rPr>
          <w:rFonts w:ascii="Times New Roman" w:eastAsia="Times New Roman" w:hAnsi="Times New Roman" w:cs="Times New Roman"/>
          <w:b/>
          <w:bCs/>
          <w:sz w:val="24"/>
          <w:szCs w:val="24"/>
        </w:rPr>
        <w:t xml:space="preserve">3.1 </w:t>
      </w:r>
      <w:r w:rsidRPr="00E53813">
        <w:rPr>
          <w:rFonts w:ascii="Times New Roman" w:eastAsia="Times New Roman" w:hAnsi="Times New Roman" w:cs="Times New Roman"/>
          <w:b/>
          <w:bCs/>
          <w:sz w:val="24"/>
          <w:szCs w:val="24"/>
        </w:rPr>
        <w:t xml:space="preserve">simpulan </w:t>
      </w:r>
    </w:p>
    <w:p w:rsidR="00290612" w:rsidRPr="00E53813" w:rsidRDefault="00290612" w:rsidP="00290612">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Demikianlah laporan tentang</w:t>
      </w:r>
      <w:r w:rsidR="00FD2BCF" w:rsidRPr="00E53813">
        <w:rPr>
          <w:rFonts w:ascii="Times New Roman" w:eastAsia="Times New Roman" w:hAnsi="Times New Roman" w:cs="Times New Roman"/>
          <w:sz w:val="24"/>
          <w:szCs w:val="24"/>
        </w:rPr>
        <w:t xml:space="preserve"> study tour kami ke Park&amp;Zoo</w:t>
      </w:r>
      <w:r w:rsidRPr="00E53813">
        <w:rPr>
          <w:rFonts w:ascii="Times New Roman" w:eastAsia="Times New Roman" w:hAnsi="Times New Roman" w:cs="Times New Roman"/>
          <w:sz w:val="24"/>
          <w:szCs w:val="24"/>
        </w:rPr>
        <w:t xml:space="preserve"> / Kebun Binatang. Melalui kegiatan ini, kami tidak hanya mendapatkan pengalaman langsung melihat berbagai jenis satwa, tetapi juga memahami pentingnya pelestarian flora dan fauna serta peran kebun binatang dalam pendidikan dan konservasi. Kegiatan ini memberikan kami kesempatan untuk belajar tentang keragaman hayati yang ada di dunia, serta pentingnya menjaga keseimbangan ekosistem.</w:t>
      </w:r>
    </w:p>
    <w:p w:rsidR="00290612" w:rsidRPr="00E53813" w:rsidRDefault="00290612" w:rsidP="00290612">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 xml:space="preserve">Selain itu, study tour ini juga mempererat hubungan antara sesama teman dan memberikan kesan yang mendalam dalam mengenal keanekaragaman budaya dan alam. Semoga pengalaman ini dapat meningkatkan kesadaran kami </w:t>
      </w:r>
      <w:proofErr w:type="gramStart"/>
      <w:r w:rsidRPr="00E53813">
        <w:rPr>
          <w:rFonts w:ascii="Times New Roman" w:eastAsia="Times New Roman" w:hAnsi="Times New Roman" w:cs="Times New Roman"/>
          <w:sz w:val="24"/>
          <w:szCs w:val="24"/>
        </w:rPr>
        <w:t>akan</w:t>
      </w:r>
      <w:proofErr w:type="gramEnd"/>
      <w:r w:rsidRPr="00E53813">
        <w:rPr>
          <w:rFonts w:ascii="Times New Roman" w:eastAsia="Times New Roman" w:hAnsi="Times New Roman" w:cs="Times New Roman"/>
          <w:sz w:val="24"/>
          <w:szCs w:val="24"/>
        </w:rPr>
        <w:t xml:space="preserve"> pentingnya menjaga kelestarian alam dan satwa yang ada di dunia ini.</w:t>
      </w:r>
    </w:p>
    <w:p w:rsidR="00A901F3" w:rsidRPr="00172D12" w:rsidRDefault="00290612" w:rsidP="00172D12">
      <w:p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sz w:val="24"/>
          <w:szCs w:val="24"/>
        </w:rPr>
        <w:t>Kami berharap kegiatan serupa dapat terus dilaksanakan di masa depan, sehingga dapat memberikan manfaat pendidikan yang lebih besar bagi seluruh siswa.</w:t>
      </w:r>
    </w:p>
    <w:p w:rsidR="00290612" w:rsidRPr="00E53813" w:rsidRDefault="00290612" w:rsidP="00290612">
      <w:pPr>
        <w:pStyle w:val="NormalWeb"/>
      </w:pPr>
      <w:r w:rsidRPr="00E53813">
        <w:rPr>
          <w:rStyle w:val="Strong"/>
          <w:rFonts w:eastAsiaTheme="majorEastAsia"/>
        </w:rPr>
        <w:t xml:space="preserve"> 3.2 </w:t>
      </w:r>
      <w:r w:rsidR="00B865ED" w:rsidRPr="00E53813">
        <w:rPr>
          <w:rStyle w:val="Strong"/>
          <w:rFonts w:eastAsiaTheme="majorEastAsia"/>
        </w:rPr>
        <w:t>S</w:t>
      </w:r>
      <w:r w:rsidRPr="00E53813">
        <w:rPr>
          <w:rStyle w:val="Strong"/>
          <w:rFonts w:eastAsiaTheme="majorEastAsia"/>
        </w:rPr>
        <w:t>aran</w:t>
      </w:r>
    </w:p>
    <w:p w:rsidR="00290612" w:rsidRPr="00E53813" w:rsidRDefault="00290612" w:rsidP="00290612">
      <w:pPr>
        <w:pStyle w:val="NormalWeb"/>
      </w:pPr>
      <w:r w:rsidRPr="00E53813">
        <w:t>Berdasarkan pengalaman selam</w:t>
      </w:r>
      <w:r w:rsidR="002F47A4" w:rsidRPr="00E53813">
        <w:t xml:space="preserve">a study tour </w:t>
      </w:r>
      <w:r w:rsidR="00FD2BCF" w:rsidRPr="00E53813">
        <w:t>ke Park&amp;Z</w:t>
      </w:r>
      <w:r w:rsidR="002F47A4" w:rsidRPr="00E53813">
        <w:t>oo</w:t>
      </w:r>
      <w:r w:rsidRPr="00E53813">
        <w:t>, kami mengusulkan beberapa hal yang dapat diperbaiki untuk kegiatan serupa di masa depan:</w:t>
      </w:r>
    </w:p>
    <w:p w:rsidR="00290612" w:rsidRPr="00E53813" w:rsidRDefault="00290612" w:rsidP="00290612">
      <w:pPr>
        <w:pStyle w:val="NormalWeb"/>
        <w:numPr>
          <w:ilvl w:val="0"/>
          <w:numId w:val="39"/>
        </w:numPr>
      </w:pPr>
      <w:r w:rsidRPr="00E53813">
        <w:rPr>
          <w:rStyle w:val="Strong"/>
          <w:rFonts w:eastAsiaTheme="majorEastAsia"/>
        </w:rPr>
        <w:t>Peningkatan Fasilitas Edukasi</w:t>
      </w:r>
      <w:r w:rsidRPr="00E53813">
        <w:br/>
        <w:t>Diharapkan pihak kebun binatang dapat menyediakan lebih banyak informasi edukatif yang mudah dipahami, seperti papan informasi yang lebih menarik atau aplikasi interaktif untuk mengedukasi pengunjung tentang berbagai jenis satwa dan habitatnya.</w:t>
      </w:r>
    </w:p>
    <w:p w:rsidR="00290612" w:rsidRPr="00E53813" w:rsidRDefault="00290612" w:rsidP="00290612">
      <w:pPr>
        <w:pStyle w:val="NormalWeb"/>
        <w:numPr>
          <w:ilvl w:val="0"/>
          <w:numId w:val="39"/>
        </w:numPr>
      </w:pPr>
      <w:r w:rsidRPr="00E53813">
        <w:rPr>
          <w:rStyle w:val="Strong"/>
          <w:rFonts w:eastAsiaTheme="majorEastAsia"/>
        </w:rPr>
        <w:t>Pengawasan yang Lebih Ketat</w:t>
      </w:r>
      <w:r w:rsidRPr="00E53813">
        <w:br/>
        <w:t>Sebaiknya ada pengawasan yang lebih ketat terkait interaksi pengunjung dengan satwa, untuk menjaga keselamatan pengunjung dan kesejahteraan satwa, serta mencegah perilaku yang merugikan.</w:t>
      </w:r>
    </w:p>
    <w:p w:rsidR="00290612" w:rsidRPr="00E53813" w:rsidRDefault="00290612" w:rsidP="00290612">
      <w:pPr>
        <w:pStyle w:val="NormalWeb"/>
        <w:numPr>
          <w:ilvl w:val="0"/>
          <w:numId w:val="39"/>
        </w:numPr>
      </w:pPr>
      <w:r w:rsidRPr="00E53813">
        <w:rPr>
          <w:rStyle w:val="Strong"/>
          <w:rFonts w:eastAsiaTheme="majorEastAsia"/>
        </w:rPr>
        <w:t>Peningkatan Kegiatan Interaktif</w:t>
      </w:r>
      <w:r w:rsidRPr="00E53813">
        <w:br/>
        <w:t xml:space="preserve">Kegiatan seperti pembuatan workshop atau diskusi mengenai konservasi dan pelestarian satwa </w:t>
      </w:r>
      <w:proofErr w:type="gramStart"/>
      <w:r w:rsidRPr="00E53813">
        <w:t>akan</w:t>
      </w:r>
      <w:proofErr w:type="gramEnd"/>
      <w:r w:rsidRPr="00E53813">
        <w:t xml:space="preserve"> sangat bermanfaat agar siswa bisa lebih aktif dalam memahami pentingnya melestarikan alam dan satwa yang ada.</w:t>
      </w:r>
    </w:p>
    <w:p w:rsidR="00290612" w:rsidRPr="00E53813" w:rsidRDefault="00290612" w:rsidP="00290612">
      <w:pPr>
        <w:pStyle w:val="NormalWeb"/>
        <w:numPr>
          <w:ilvl w:val="0"/>
          <w:numId w:val="39"/>
        </w:numPr>
      </w:pPr>
      <w:r w:rsidRPr="00E53813">
        <w:rPr>
          <w:rStyle w:val="Strong"/>
          <w:rFonts w:eastAsiaTheme="majorEastAsia"/>
        </w:rPr>
        <w:t>Peningkatan Aksesibilitas</w:t>
      </w:r>
      <w:r w:rsidRPr="00E53813">
        <w:br/>
        <w:t>Agar lebih banyak siswa dapat menikmati kegiatan ini, sebaiknya disediakan berbagai fasilitas akses yang memadai, terutama bagi siswa dengan kebutuhan khusus.</w:t>
      </w:r>
    </w:p>
    <w:p w:rsidR="00290612" w:rsidRPr="00E53813" w:rsidRDefault="00290612" w:rsidP="00290612">
      <w:pPr>
        <w:pStyle w:val="NormalWeb"/>
      </w:pPr>
      <w:r w:rsidRPr="00E53813">
        <w:t>Semoga saran-saran ini dapat bermanfaat untuk pengembangan kegiatan study tour di masa depan dan meningkatkan kualitas pengalaman belajar para siswa.</w:t>
      </w:r>
    </w:p>
    <w:p w:rsidR="00A901F3" w:rsidRPr="00E53813" w:rsidRDefault="00A901F3" w:rsidP="006F5AAA">
      <w:pPr>
        <w:rPr>
          <w:rFonts w:ascii="Times New Roman" w:hAnsi="Times New Roman" w:cs="Times New Roman"/>
          <w:sz w:val="24"/>
          <w:szCs w:val="24"/>
        </w:rPr>
      </w:pPr>
    </w:p>
    <w:p w:rsidR="00172D12" w:rsidRDefault="006F5AAA" w:rsidP="00A901F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 xml:space="preserve">                                 </w:t>
      </w:r>
    </w:p>
    <w:p w:rsidR="00172D12" w:rsidRDefault="00172D12" w:rsidP="00A901F3">
      <w:pPr>
        <w:pStyle w:val="ListParagraph"/>
        <w:ind w:left="420"/>
        <w:rPr>
          <w:rFonts w:ascii="Times New Roman" w:hAnsi="Times New Roman" w:cs="Times New Roman"/>
          <w:sz w:val="24"/>
          <w:szCs w:val="24"/>
        </w:rPr>
      </w:pPr>
    </w:p>
    <w:p w:rsidR="00A62313" w:rsidRDefault="00A62313" w:rsidP="00A901F3">
      <w:pPr>
        <w:pStyle w:val="ListParagraph"/>
        <w:ind w:left="420"/>
        <w:rPr>
          <w:rFonts w:ascii="Times New Roman" w:hAnsi="Times New Roman" w:cs="Times New Roman"/>
          <w:sz w:val="24"/>
          <w:szCs w:val="24"/>
        </w:rPr>
      </w:pPr>
      <w:bookmarkStart w:id="0" w:name="_GoBack"/>
      <w:bookmarkEnd w:id="0"/>
    </w:p>
    <w:p w:rsidR="00172D12" w:rsidRDefault="00172D12" w:rsidP="00A901F3">
      <w:pPr>
        <w:pStyle w:val="ListParagraph"/>
        <w:ind w:left="420"/>
        <w:rPr>
          <w:rFonts w:ascii="Times New Roman" w:hAnsi="Times New Roman" w:cs="Times New Roman"/>
          <w:sz w:val="24"/>
          <w:szCs w:val="24"/>
        </w:rPr>
      </w:pPr>
    </w:p>
    <w:p w:rsidR="00A901F3" w:rsidRPr="00E53813" w:rsidRDefault="006F5AAA" w:rsidP="00172D12">
      <w:pPr>
        <w:pStyle w:val="ListParagraph"/>
        <w:ind w:left="420"/>
        <w:jc w:val="center"/>
        <w:rPr>
          <w:rFonts w:ascii="Times New Roman" w:hAnsi="Times New Roman" w:cs="Times New Roman"/>
          <w:b/>
          <w:bCs/>
          <w:i/>
          <w:iCs/>
          <w:sz w:val="24"/>
          <w:szCs w:val="24"/>
          <w:u w:val="single"/>
        </w:rPr>
      </w:pPr>
      <w:r w:rsidRPr="00E53813">
        <w:rPr>
          <w:rFonts w:ascii="Times New Roman" w:hAnsi="Times New Roman" w:cs="Times New Roman"/>
          <w:b/>
          <w:bCs/>
          <w:sz w:val="24"/>
          <w:szCs w:val="24"/>
        </w:rPr>
        <w:lastRenderedPageBreak/>
        <w:t>DAFTAR PUSTAKA</w:t>
      </w:r>
    </w:p>
    <w:p w:rsidR="00A901F3" w:rsidRPr="00E53813" w:rsidRDefault="006F5AAA" w:rsidP="006F5AAA">
      <w:pPr>
        <w:pStyle w:val="ListParagraph"/>
        <w:tabs>
          <w:tab w:val="left" w:pos="3675"/>
        </w:tabs>
        <w:ind w:left="420"/>
        <w:rPr>
          <w:rFonts w:ascii="Times New Roman" w:hAnsi="Times New Roman" w:cs="Times New Roman"/>
          <w:sz w:val="24"/>
          <w:szCs w:val="24"/>
        </w:rPr>
      </w:pPr>
      <w:r w:rsidRPr="00E53813">
        <w:rPr>
          <w:rFonts w:ascii="Times New Roman" w:hAnsi="Times New Roman" w:cs="Times New Roman"/>
          <w:sz w:val="24"/>
          <w:szCs w:val="24"/>
        </w:rPr>
        <w:tab/>
      </w:r>
    </w:p>
    <w:p w:rsidR="00AC51A0" w:rsidRPr="00E53813" w:rsidRDefault="00AC51A0" w:rsidP="00AC51A0">
      <w:pPr>
        <w:pStyle w:val="NormalWeb"/>
        <w:numPr>
          <w:ilvl w:val="0"/>
          <w:numId w:val="42"/>
        </w:numPr>
      </w:pPr>
      <w:r w:rsidRPr="00E53813">
        <w:rPr>
          <w:b/>
          <w:bCs/>
        </w:rPr>
        <w:t>Lembang Park Zoo.</w:t>
      </w:r>
      <w:r w:rsidRPr="00E53813">
        <w:t xml:space="preserve"> (2022). </w:t>
      </w:r>
      <w:r w:rsidRPr="00E53813">
        <w:rPr>
          <w:i/>
          <w:iCs/>
        </w:rPr>
        <w:t>Laporan Tahunan: Konservasi Satwa dan Pendidikan Lingkungan di Lembang Park Zoo</w:t>
      </w:r>
      <w:r w:rsidRPr="00E53813">
        <w:t>. Lembang: Lembang Park Zoo.</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Andriani, R.</w:t>
      </w:r>
      <w:r w:rsidRPr="00E53813">
        <w:rPr>
          <w:rFonts w:ascii="Times New Roman" w:eastAsia="Times New Roman" w:hAnsi="Times New Roman" w:cs="Times New Roman"/>
          <w:sz w:val="24"/>
          <w:szCs w:val="24"/>
        </w:rPr>
        <w:t xml:space="preserve"> (2023). </w:t>
      </w:r>
      <w:r w:rsidRPr="00E53813">
        <w:rPr>
          <w:rFonts w:ascii="Times New Roman" w:eastAsia="Times New Roman" w:hAnsi="Times New Roman" w:cs="Times New Roman"/>
          <w:i/>
          <w:iCs/>
          <w:sz w:val="24"/>
          <w:szCs w:val="24"/>
        </w:rPr>
        <w:t>Pendidikan Lingkungan di Kebun Binatang: Studi Kasus Lembang Park Zoo</w:t>
      </w:r>
      <w:r w:rsidRPr="00E53813">
        <w:rPr>
          <w:rFonts w:ascii="Times New Roman" w:eastAsia="Times New Roman" w:hAnsi="Times New Roman" w:cs="Times New Roman"/>
          <w:sz w:val="24"/>
          <w:szCs w:val="24"/>
        </w:rPr>
        <w:t>. Jurnal Pendidikan Lingkungan, 12(3), 45-59.</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Dewi, S.</w:t>
      </w:r>
      <w:r w:rsidRPr="00E53813">
        <w:rPr>
          <w:rFonts w:ascii="Times New Roman" w:eastAsia="Times New Roman" w:hAnsi="Times New Roman" w:cs="Times New Roman"/>
          <w:sz w:val="24"/>
          <w:szCs w:val="24"/>
        </w:rPr>
        <w:t xml:space="preserve"> &amp; </w:t>
      </w:r>
      <w:r w:rsidRPr="00E53813">
        <w:rPr>
          <w:rFonts w:ascii="Times New Roman" w:eastAsia="Times New Roman" w:hAnsi="Times New Roman" w:cs="Times New Roman"/>
          <w:b/>
          <w:bCs/>
          <w:sz w:val="24"/>
          <w:szCs w:val="24"/>
        </w:rPr>
        <w:t>Putra, M.</w:t>
      </w:r>
      <w:r w:rsidRPr="00E53813">
        <w:rPr>
          <w:rFonts w:ascii="Times New Roman" w:eastAsia="Times New Roman" w:hAnsi="Times New Roman" w:cs="Times New Roman"/>
          <w:sz w:val="24"/>
          <w:szCs w:val="24"/>
        </w:rPr>
        <w:t xml:space="preserve"> (2024). </w:t>
      </w:r>
      <w:r w:rsidRPr="00E53813">
        <w:rPr>
          <w:rFonts w:ascii="Times New Roman" w:eastAsia="Times New Roman" w:hAnsi="Times New Roman" w:cs="Times New Roman"/>
          <w:i/>
          <w:iCs/>
          <w:sz w:val="24"/>
          <w:szCs w:val="24"/>
        </w:rPr>
        <w:t>Peran Kebun Binatang dalam Konservasi Satwa Langka: Kasus Lembang Park Zoo</w:t>
      </w:r>
      <w:r w:rsidRPr="00E53813">
        <w:rPr>
          <w:rFonts w:ascii="Times New Roman" w:eastAsia="Times New Roman" w:hAnsi="Times New Roman" w:cs="Times New Roman"/>
          <w:sz w:val="24"/>
          <w:szCs w:val="24"/>
        </w:rPr>
        <w:t>. Jurnal Konservasi Satwa, 15(2), 88-99.</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Nugroho, P.</w:t>
      </w:r>
      <w:r w:rsidRPr="00E53813">
        <w:rPr>
          <w:rFonts w:ascii="Times New Roman" w:eastAsia="Times New Roman" w:hAnsi="Times New Roman" w:cs="Times New Roman"/>
          <w:sz w:val="24"/>
          <w:szCs w:val="24"/>
        </w:rPr>
        <w:t xml:space="preserve"> (2023). </w:t>
      </w:r>
      <w:r w:rsidRPr="00E53813">
        <w:rPr>
          <w:rFonts w:ascii="Times New Roman" w:eastAsia="Times New Roman" w:hAnsi="Times New Roman" w:cs="Times New Roman"/>
          <w:i/>
          <w:iCs/>
          <w:sz w:val="24"/>
          <w:szCs w:val="24"/>
        </w:rPr>
        <w:t>Tantangan Pengelolaan Kebun Binatang Modern: Lembang Park Zoo Sebagai Studi Kasus</w:t>
      </w:r>
      <w:r w:rsidRPr="00E53813">
        <w:rPr>
          <w:rFonts w:ascii="Times New Roman" w:eastAsia="Times New Roman" w:hAnsi="Times New Roman" w:cs="Times New Roman"/>
          <w:sz w:val="24"/>
          <w:szCs w:val="24"/>
        </w:rPr>
        <w:t>. Jurnal Pengelolaan Sumber Daya Alam, 8(1), 13-25.</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Marta, Y.</w:t>
      </w:r>
      <w:r w:rsidRPr="00E53813">
        <w:rPr>
          <w:rFonts w:ascii="Times New Roman" w:eastAsia="Times New Roman" w:hAnsi="Times New Roman" w:cs="Times New Roman"/>
          <w:sz w:val="24"/>
          <w:szCs w:val="24"/>
        </w:rPr>
        <w:t xml:space="preserve"> &amp; </w:t>
      </w:r>
      <w:r w:rsidRPr="00E53813">
        <w:rPr>
          <w:rFonts w:ascii="Times New Roman" w:eastAsia="Times New Roman" w:hAnsi="Times New Roman" w:cs="Times New Roman"/>
          <w:b/>
          <w:bCs/>
          <w:sz w:val="24"/>
          <w:szCs w:val="24"/>
        </w:rPr>
        <w:t>Rachmat, H.</w:t>
      </w:r>
      <w:r w:rsidRPr="00E53813">
        <w:rPr>
          <w:rFonts w:ascii="Times New Roman" w:eastAsia="Times New Roman" w:hAnsi="Times New Roman" w:cs="Times New Roman"/>
          <w:sz w:val="24"/>
          <w:szCs w:val="24"/>
        </w:rPr>
        <w:t xml:space="preserve"> (2021). </w:t>
      </w:r>
      <w:r w:rsidRPr="00E53813">
        <w:rPr>
          <w:rFonts w:ascii="Times New Roman" w:eastAsia="Times New Roman" w:hAnsi="Times New Roman" w:cs="Times New Roman"/>
          <w:i/>
          <w:iCs/>
          <w:sz w:val="24"/>
          <w:szCs w:val="24"/>
        </w:rPr>
        <w:t>Manajemen Kebun Binatang dan Pendidikan Lingkungan di Indonesia</w:t>
      </w:r>
      <w:r w:rsidRPr="00E53813">
        <w:rPr>
          <w:rFonts w:ascii="Times New Roman" w:eastAsia="Times New Roman" w:hAnsi="Times New Roman" w:cs="Times New Roman"/>
          <w:sz w:val="24"/>
          <w:szCs w:val="24"/>
        </w:rPr>
        <w:t>. Jakarta: Penerbit Sumber Ilmu.</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Yuliana, S.</w:t>
      </w:r>
      <w:r w:rsidRPr="00E53813">
        <w:rPr>
          <w:rFonts w:ascii="Times New Roman" w:eastAsia="Times New Roman" w:hAnsi="Times New Roman" w:cs="Times New Roman"/>
          <w:sz w:val="24"/>
          <w:szCs w:val="24"/>
        </w:rPr>
        <w:t xml:space="preserve"> (2023). </w:t>
      </w:r>
      <w:r w:rsidRPr="00E53813">
        <w:rPr>
          <w:rFonts w:ascii="Times New Roman" w:eastAsia="Times New Roman" w:hAnsi="Times New Roman" w:cs="Times New Roman"/>
          <w:i/>
          <w:iCs/>
          <w:sz w:val="24"/>
          <w:szCs w:val="24"/>
        </w:rPr>
        <w:t>Studi Perilaku Pengunjung terhadap Keberagaman Satwa di Lembang Park Zoo</w:t>
      </w:r>
      <w:r w:rsidRPr="00E53813">
        <w:rPr>
          <w:rFonts w:ascii="Times New Roman" w:eastAsia="Times New Roman" w:hAnsi="Times New Roman" w:cs="Times New Roman"/>
          <w:sz w:val="24"/>
          <w:szCs w:val="24"/>
        </w:rPr>
        <w:t>. Jurnal Psikologi Sosial, 9(1), 50-64.</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Supriadi, A.</w:t>
      </w:r>
      <w:r w:rsidRPr="00E53813">
        <w:rPr>
          <w:rFonts w:ascii="Times New Roman" w:eastAsia="Times New Roman" w:hAnsi="Times New Roman" w:cs="Times New Roman"/>
          <w:sz w:val="24"/>
          <w:szCs w:val="24"/>
        </w:rPr>
        <w:t xml:space="preserve"> (2022). </w:t>
      </w:r>
      <w:r w:rsidRPr="00E53813">
        <w:rPr>
          <w:rFonts w:ascii="Times New Roman" w:eastAsia="Times New Roman" w:hAnsi="Times New Roman" w:cs="Times New Roman"/>
          <w:i/>
          <w:iCs/>
          <w:sz w:val="24"/>
          <w:szCs w:val="24"/>
        </w:rPr>
        <w:t>Pengaruh Program Edukasi Satwa terhadap Kesiapan Pengunjung: Studi Kasus di Lembang Park Zoo</w:t>
      </w:r>
      <w:r w:rsidRPr="00E53813">
        <w:rPr>
          <w:rFonts w:ascii="Times New Roman" w:eastAsia="Times New Roman" w:hAnsi="Times New Roman" w:cs="Times New Roman"/>
          <w:sz w:val="24"/>
          <w:szCs w:val="24"/>
        </w:rPr>
        <w:t>. Bandung: Universitas Padjadjaran Press.</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Tirta, W.</w:t>
      </w:r>
      <w:r w:rsidRPr="00E53813">
        <w:rPr>
          <w:rFonts w:ascii="Times New Roman" w:eastAsia="Times New Roman" w:hAnsi="Times New Roman" w:cs="Times New Roman"/>
          <w:sz w:val="24"/>
          <w:szCs w:val="24"/>
        </w:rPr>
        <w:t xml:space="preserve"> &amp; </w:t>
      </w:r>
      <w:r w:rsidRPr="00E53813">
        <w:rPr>
          <w:rFonts w:ascii="Times New Roman" w:eastAsia="Times New Roman" w:hAnsi="Times New Roman" w:cs="Times New Roman"/>
          <w:b/>
          <w:bCs/>
          <w:sz w:val="24"/>
          <w:szCs w:val="24"/>
        </w:rPr>
        <w:t>Lestari, I.</w:t>
      </w:r>
      <w:r w:rsidRPr="00E53813">
        <w:rPr>
          <w:rFonts w:ascii="Times New Roman" w:eastAsia="Times New Roman" w:hAnsi="Times New Roman" w:cs="Times New Roman"/>
          <w:sz w:val="24"/>
          <w:szCs w:val="24"/>
        </w:rPr>
        <w:t xml:space="preserve"> (2023). </w:t>
      </w:r>
      <w:r w:rsidRPr="00E53813">
        <w:rPr>
          <w:rFonts w:ascii="Times New Roman" w:eastAsia="Times New Roman" w:hAnsi="Times New Roman" w:cs="Times New Roman"/>
          <w:i/>
          <w:iCs/>
          <w:sz w:val="24"/>
          <w:szCs w:val="24"/>
        </w:rPr>
        <w:t>Keanekaragaman Hayati dan Konservasi di Lembang Park Zoo</w:t>
      </w:r>
      <w:r w:rsidRPr="00E53813">
        <w:rPr>
          <w:rFonts w:ascii="Times New Roman" w:eastAsia="Times New Roman" w:hAnsi="Times New Roman" w:cs="Times New Roman"/>
          <w:sz w:val="24"/>
          <w:szCs w:val="24"/>
        </w:rPr>
        <w:t>. Jurnal Biologi Indonesia, 30(4), 210-221.</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Zoological Society of Lembang.</w:t>
      </w:r>
      <w:r w:rsidRPr="00E53813">
        <w:rPr>
          <w:rFonts w:ascii="Times New Roman" w:eastAsia="Times New Roman" w:hAnsi="Times New Roman" w:cs="Times New Roman"/>
          <w:sz w:val="24"/>
          <w:szCs w:val="24"/>
        </w:rPr>
        <w:t xml:space="preserve"> (2021). </w:t>
      </w:r>
      <w:r w:rsidRPr="00E53813">
        <w:rPr>
          <w:rFonts w:ascii="Times New Roman" w:eastAsia="Times New Roman" w:hAnsi="Times New Roman" w:cs="Times New Roman"/>
          <w:i/>
          <w:iCs/>
          <w:sz w:val="24"/>
          <w:szCs w:val="24"/>
        </w:rPr>
        <w:t>Pengelolaan Satwa di Kebun Binatang Lembang Park Zoo</w:t>
      </w:r>
      <w:r w:rsidRPr="00E53813">
        <w:rPr>
          <w:rFonts w:ascii="Times New Roman" w:eastAsia="Times New Roman" w:hAnsi="Times New Roman" w:cs="Times New Roman"/>
          <w:sz w:val="24"/>
          <w:szCs w:val="24"/>
        </w:rPr>
        <w:t>. Jurnal Keanekaragaman Satwa, 5(3), 78-89.</w:t>
      </w:r>
    </w:p>
    <w:p w:rsidR="00AC51A0" w:rsidRPr="00E53813" w:rsidRDefault="00AC51A0" w:rsidP="00AC51A0">
      <w:pPr>
        <w:pStyle w:val="ListParagraph"/>
        <w:numPr>
          <w:ilvl w:val="0"/>
          <w:numId w:val="42"/>
        </w:numPr>
        <w:spacing w:before="100" w:beforeAutospacing="1" w:after="100" w:afterAutospacing="1"/>
        <w:rPr>
          <w:rFonts w:ascii="Times New Roman" w:eastAsia="Times New Roman" w:hAnsi="Times New Roman" w:cs="Times New Roman"/>
          <w:sz w:val="24"/>
          <w:szCs w:val="24"/>
        </w:rPr>
      </w:pPr>
      <w:r w:rsidRPr="00E53813">
        <w:rPr>
          <w:rFonts w:ascii="Times New Roman" w:eastAsia="Times New Roman" w:hAnsi="Times New Roman" w:cs="Times New Roman"/>
          <w:b/>
          <w:bCs/>
          <w:sz w:val="24"/>
          <w:szCs w:val="24"/>
        </w:rPr>
        <w:t>Badriah, H.</w:t>
      </w:r>
      <w:r w:rsidRPr="00E53813">
        <w:rPr>
          <w:rFonts w:ascii="Times New Roman" w:eastAsia="Times New Roman" w:hAnsi="Times New Roman" w:cs="Times New Roman"/>
          <w:sz w:val="24"/>
          <w:szCs w:val="24"/>
        </w:rPr>
        <w:t xml:space="preserve"> (2022). </w:t>
      </w:r>
      <w:r w:rsidRPr="00E53813">
        <w:rPr>
          <w:rFonts w:ascii="Times New Roman" w:eastAsia="Times New Roman" w:hAnsi="Times New Roman" w:cs="Times New Roman"/>
          <w:i/>
          <w:iCs/>
          <w:sz w:val="24"/>
          <w:szCs w:val="24"/>
        </w:rPr>
        <w:t>Eksplorasi Biodiversitas di Lembang Park Zoo</w:t>
      </w:r>
      <w:r w:rsidRPr="00E53813">
        <w:rPr>
          <w:rFonts w:ascii="Times New Roman" w:eastAsia="Times New Roman" w:hAnsi="Times New Roman" w:cs="Times New Roman"/>
          <w:sz w:val="24"/>
          <w:szCs w:val="24"/>
        </w:rPr>
        <w:t>. Bandung: Penerbit Alam Raya.</w:t>
      </w:r>
    </w:p>
    <w:p w:rsidR="00A901F3" w:rsidRPr="00E53813" w:rsidRDefault="00A901F3" w:rsidP="00290612">
      <w:pPr>
        <w:rPr>
          <w:rFonts w:ascii="Times New Roman" w:hAnsi="Times New Roman" w:cs="Times New Roman"/>
          <w:sz w:val="24"/>
          <w:szCs w:val="24"/>
        </w:rPr>
      </w:pPr>
    </w:p>
    <w:p w:rsidR="00A901F3" w:rsidRPr="00E53813" w:rsidRDefault="00A901F3" w:rsidP="00A901F3">
      <w:pPr>
        <w:pStyle w:val="ListParagraph"/>
        <w:ind w:left="420"/>
        <w:rPr>
          <w:rFonts w:ascii="Times New Roman" w:hAnsi="Times New Roman" w:cs="Times New Roman"/>
          <w:sz w:val="24"/>
          <w:szCs w:val="24"/>
        </w:rPr>
      </w:pPr>
    </w:p>
    <w:p w:rsidR="00A901F3" w:rsidRPr="00E53813" w:rsidRDefault="00A901F3" w:rsidP="00A901F3">
      <w:pPr>
        <w:pStyle w:val="ListParagraph"/>
        <w:ind w:left="420"/>
        <w:rPr>
          <w:rFonts w:ascii="Times New Roman" w:hAnsi="Times New Roman" w:cs="Times New Roman"/>
          <w:sz w:val="24"/>
          <w:szCs w:val="24"/>
        </w:rPr>
      </w:pPr>
    </w:p>
    <w:p w:rsidR="00A901F3" w:rsidRPr="00E53813" w:rsidRDefault="00A901F3" w:rsidP="00A901F3">
      <w:pPr>
        <w:pStyle w:val="ListParagraph"/>
        <w:ind w:left="420"/>
        <w:rPr>
          <w:rFonts w:ascii="Times New Roman" w:hAnsi="Times New Roman" w:cs="Times New Roman"/>
          <w:sz w:val="24"/>
          <w:szCs w:val="24"/>
        </w:rPr>
      </w:pPr>
    </w:p>
    <w:p w:rsidR="00A901F3" w:rsidRPr="00E53813" w:rsidRDefault="00A901F3" w:rsidP="00A901F3">
      <w:pPr>
        <w:pStyle w:val="ListParagraph"/>
        <w:ind w:left="420"/>
        <w:rPr>
          <w:rFonts w:ascii="Times New Roman" w:hAnsi="Times New Roman" w:cs="Times New Roman"/>
          <w:sz w:val="24"/>
          <w:szCs w:val="24"/>
        </w:rPr>
      </w:pPr>
    </w:p>
    <w:p w:rsidR="00A901F3" w:rsidRPr="00E53813" w:rsidRDefault="00A901F3" w:rsidP="00A901F3">
      <w:pPr>
        <w:pStyle w:val="ListParagraph"/>
        <w:ind w:left="420"/>
        <w:rPr>
          <w:rFonts w:ascii="Times New Roman" w:hAnsi="Times New Roman" w:cs="Times New Roman"/>
          <w:sz w:val="24"/>
          <w:szCs w:val="24"/>
        </w:rPr>
      </w:pPr>
    </w:p>
    <w:p w:rsidR="00A901F3" w:rsidRPr="00E53813" w:rsidRDefault="00A901F3" w:rsidP="00A901F3">
      <w:pPr>
        <w:pStyle w:val="ListParagraph"/>
        <w:ind w:left="420"/>
        <w:rPr>
          <w:rFonts w:ascii="Times New Roman" w:hAnsi="Times New Roman" w:cs="Times New Roman"/>
          <w:sz w:val="24"/>
          <w:szCs w:val="24"/>
        </w:rPr>
      </w:pPr>
    </w:p>
    <w:p w:rsidR="00A901F3" w:rsidRPr="00E53813" w:rsidRDefault="00AC51A0" w:rsidP="00A901F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 xml:space="preserve">   </w:t>
      </w: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172D12" w:rsidRDefault="00AC51A0" w:rsidP="00A901F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 xml:space="preserve">                                                  </w:t>
      </w:r>
    </w:p>
    <w:p w:rsidR="00172D12" w:rsidRDefault="00172D12" w:rsidP="00A901F3">
      <w:pPr>
        <w:pStyle w:val="ListParagraph"/>
        <w:ind w:left="420"/>
        <w:rPr>
          <w:rFonts w:ascii="Times New Roman" w:hAnsi="Times New Roman" w:cs="Times New Roman"/>
          <w:sz w:val="24"/>
          <w:szCs w:val="24"/>
        </w:rPr>
      </w:pPr>
    </w:p>
    <w:p w:rsidR="00172D12" w:rsidRDefault="00172D12" w:rsidP="00172D12">
      <w:pPr>
        <w:pStyle w:val="ListParagraph"/>
        <w:ind w:left="420"/>
        <w:jc w:val="center"/>
        <w:rPr>
          <w:rFonts w:ascii="Times New Roman" w:hAnsi="Times New Roman" w:cs="Times New Roman"/>
          <w:b/>
          <w:sz w:val="24"/>
          <w:szCs w:val="24"/>
        </w:rPr>
      </w:pPr>
    </w:p>
    <w:p w:rsidR="00172D12" w:rsidRDefault="00172D12" w:rsidP="00172D12">
      <w:pPr>
        <w:pStyle w:val="ListParagraph"/>
        <w:ind w:left="420"/>
        <w:jc w:val="center"/>
        <w:rPr>
          <w:rFonts w:ascii="Times New Roman" w:hAnsi="Times New Roman" w:cs="Times New Roman"/>
          <w:b/>
          <w:sz w:val="24"/>
          <w:szCs w:val="24"/>
        </w:rPr>
      </w:pPr>
    </w:p>
    <w:p w:rsidR="00172D12" w:rsidRDefault="00172D12" w:rsidP="00172D12">
      <w:pPr>
        <w:pStyle w:val="ListParagraph"/>
        <w:ind w:left="420"/>
        <w:jc w:val="center"/>
        <w:rPr>
          <w:rFonts w:ascii="Times New Roman" w:hAnsi="Times New Roman" w:cs="Times New Roman"/>
          <w:b/>
          <w:sz w:val="24"/>
          <w:szCs w:val="24"/>
        </w:rPr>
      </w:pPr>
    </w:p>
    <w:p w:rsidR="00172D12" w:rsidRDefault="00172D12" w:rsidP="00172D12">
      <w:pPr>
        <w:pStyle w:val="ListParagraph"/>
        <w:ind w:left="420"/>
        <w:jc w:val="center"/>
        <w:rPr>
          <w:rFonts w:ascii="Times New Roman" w:hAnsi="Times New Roman" w:cs="Times New Roman"/>
          <w:b/>
          <w:sz w:val="24"/>
          <w:szCs w:val="24"/>
        </w:rPr>
      </w:pPr>
    </w:p>
    <w:p w:rsidR="00AC51A0" w:rsidRPr="00172D12" w:rsidRDefault="00AC51A0" w:rsidP="00172D12">
      <w:pPr>
        <w:pStyle w:val="ListParagraph"/>
        <w:ind w:left="420"/>
        <w:jc w:val="center"/>
        <w:rPr>
          <w:rFonts w:ascii="Times New Roman" w:hAnsi="Times New Roman" w:cs="Times New Roman"/>
          <w:b/>
          <w:sz w:val="24"/>
          <w:szCs w:val="24"/>
        </w:rPr>
      </w:pPr>
      <w:r w:rsidRPr="00172D12">
        <w:rPr>
          <w:rFonts w:ascii="Times New Roman" w:hAnsi="Times New Roman" w:cs="Times New Roman"/>
          <w:b/>
          <w:sz w:val="24"/>
          <w:szCs w:val="24"/>
        </w:rPr>
        <w:lastRenderedPageBreak/>
        <w:t>LAMPIRAN</w:t>
      </w: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8224A4" w:rsidP="00A901F3">
      <w:pPr>
        <w:pStyle w:val="ListParagraph"/>
        <w:ind w:left="420"/>
        <w:rPr>
          <w:rFonts w:ascii="Times New Roman" w:hAnsi="Times New Roman" w:cs="Times New Roman"/>
          <w:sz w:val="24"/>
          <w:szCs w:val="24"/>
        </w:rPr>
      </w:pPr>
      <w:r w:rsidRPr="00E53813">
        <w:rPr>
          <w:rFonts w:ascii="Times New Roman" w:hAnsi="Times New Roman" w:cs="Times New Roman"/>
          <w:noProof/>
          <w:sz w:val="24"/>
          <w:szCs w:val="24"/>
        </w:rPr>
        <w:drawing>
          <wp:inline distT="0" distB="0" distL="0" distR="0">
            <wp:extent cx="5415177" cy="3608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etLembangParkZoodiBandung.jpg"/>
                    <pic:cNvPicPr/>
                  </pic:nvPicPr>
                  <pic:blipFill>
                    <a:blip r:embed="rId10">
                      <a:extLst>
                        <a:ext uri="{28A0092B-C50C-407E-A947-70E740481C1C}">
                          <a14:useLocalDpi xmlns:a14="http://schemas.microsoft.com/office/drawing/2010/main" val="0"/>
                        </a:ext>
                      </a:extLst>
                    </a:blip>
                    <a:stretch>
                      <a:fillRect/>
                    </a:stretch>
                  </pic:blipFill>
                  <pic:spPr>
                    <a:xfrm>
                      <a:off x="0" y="0"/>
                      <a:ext cx="5431789" cy="3620032"/>
                    </a:xfrm>
                    <a:prstGeom prst="rect">
                      <a:avLst/>
                    </a:prstGeom>
                  </pic:spPr>
                </pic:pic>
              </a:graphicData>
            </a:graphic>
          </wp:inline>
        </w:drawing>
      </w: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8224A4" w:rsidP="00A901F3">
      <w:pPr>
        <w:pStyle w:val="ListParagraph"/>
        <w:ind w:left="420"/>
        <w:rPr>
          <w:rFonts w:ascii="Times New Roman" w:hAnsi="Times New Roman" w:cs="Times New Roman"/>
          <w:sz w:val="24"/>
          <w:szCs w:val="24"/>
        </w:rPr>
      </w:pPr>
      <w:r w:rsidRPr="00E53813">
        <w:rPr>
          <w:rFonts w:ascii="Times New Roman" w:hAnsi="Times New Roman" w:cs="Times New Roman"/>
          <w:noProof/>
          <w:sz w:val="24"/>
          <w:szCs w:val="24"/>
        </w:rPr>
        <w:drawing>
          <wp:inline distT="0" distB="0" distL="0" distR="0">
            <wp:extent cx="5446220" cy="3618689"/>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hesbwstt6r5chs9fj02q94fp.jpg"/>
                    <pic:cNvPicPr/>
                  </pic:nvPicPr>
                  <pic:blipFill>
                    <a:blip r:embed="rId11">
                      <a:extLst>
                        <a:ext uri="{28A0092B-C50C-407E-A947-70E740481C1C}">
                          <a14:useLocalDpi xmlns:a14="http://schemas.microsoft.com/office/drawing/2010/main" val="0"/>
                        </a:ext>
                      </a:extLst>
                    </a:blip>
                    <a:stretch>
                      <a:fillRect/>
                    </a:stretch>
                  </pic:blipFill>
                  <pic:spPr>
                    <a:xfrm>
                      <a:off x="0" y="0"/>
                      <a:ext cx="5520448" cy="3668009"/>
                    </a:xfrm>
                    <a:prstGeom prst="rect">
                      <a:avLst/>
                    </a:prstGeom>
                  </pic:spPr>
                </pic:pic>
              </a:graphicData>
            </a:graphic>
          </wp:inline>
        </w:drawing>
      </w:r>
    </w:p>
    <w:p w:rsidR="00AC51A0" w:rsidRPr="00E53813" w:rsidRDefault="008224A4" w:rsidP="00A901F3">
      <w:pPr>
        <w:pStyle w:val="ListParagraph"/>
        <w:ind w:left="420"/>
        <w:rPr>
          <w:rFonts w:ascii="Times New Roman" w:hAnsi="Times New Roman" w:cs="Times New Roman"/>
          <w:sz w:val="24"/>
          <w:szCs w:val="24"/>
        </w:rPr>
      </w:pPr>
      <w:r w:rsidRPr="00E53813">
        <w:rPr>
          <w:rFonts w:ascii="Times New Roman" w:hAnsi="Times New Roman" w:cs="Times New Roman"/>
          <w:noProof/>
          <w:sz w:val="24"/>
          <w:szCs w:val="24"/>
        </w:rPr>
        <w:lastRenderedPageBreak/>
        <w:drawing>
          <wp:inline distT="0" distB="0" distL="0" distR="0">
            <wp:extent cx="5403682" cy="321012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d47ef-a5c6-43cb-9410-683ceab10184_169.jpg"/>
                    <pic:cNvPicPr/>
                  </pic:nvPicPr>
                  <pic:blipFill>
                    <a:blip r:embed="rId12">
                      <a:extLst>
                        <a:ext uri="{28A0092B-C50C-407E-A947-70E740481C1C}">
                          <a14:useLocalDpi xmlns:a14="http://schemas.microsoft.com/office/drawing/2010/main" val="0"/>
                        </a:ext>
                      </a:extLst>
                    </a:blip>
                    <a:stretch>
                      <a:fillRect/>
                    </a:stretch>
                  </pic:blipFill>
                  <pic:spPr>
                    <a:xfrm>
                      <a:off x="0" y="0"/>
                      <a:ext cx="5444740" cy="3234519"/>
                    </a:xfrm>
                    <a:prstGeom prst="rect">
                      <a:avLst/>
                    </a:prstGeom>
                  </pic:spPr>
                </pic:pic>
              </a:graphicData>
            </a:graphic>
          </wp:inline>
        </w:drawing>
      </w: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AC51A0" w:rsidRPr="00E53813" w:rsidRDefault="00AC51A0"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r w:rsidRPr="00E53813">
        <w:rPr>
          <w:rFonts w:ascii="Times New Roman" w:hAnsi="Times New Roman" w:cs="Times New Roman"/>
          <w:sz w:val="24"/>
          <w:szCs w:val="24"/>
        </w:rPr>
        <w:t xml:space="preserve">                                       </w:t>
      </w: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E53813" w:rsidRPr="00E53813" w:rsidRDefault="00E53813" w:rsidP="00A901F3">
      <w:pPr>
        <w:pStyle w:val="ListParagraph"/>
        <w:ind w:left="420"/>
        <w:rPr>
          <w:rFonts w:ascii="Times New Roman" w:hAnsi="Times New Roman" w:cs="Times New Roman"/>
          <w:sz w:val="24"/>
          <w:szCs w:val="24"/>
        </w:rPr>
      </w:pPr>
    </w:p>
    <w:p w:rsidR="00E53813" w:rsidRPr="00E53813" w:rsidRDefault="00E53813" w:rsidP="00A901F3">
      <w:pPr>
        <w:pStyle w:val="ListParagraph"/>
        <w:ind w:left="420"/>
        <w:rPr>
          <w:rFonts w:ascii="Times New Roman" w:hAnsi="Times New Roman" w:cs="Times New Roman"/>
          <w:sz w:val="24"/>
          <w:szCs w:val="24"/>
        </w:rPr>
      </w:pPr>
    </w:p>
    <w:p w:rsidR="00E53813" w:rsidRPr="00E53813" w:rsidRDefault="00E53813" w:rsidP="00A901F3">
      <w:pPr>
        <w:pStyle w:val="ListParagraph"/>
        <w:ind w:left="420"/>
        <w:rPr>
          <w:rFonts w:ascii="Times New Roman" w:hAnsi="Times New Roman" w:cs="Times New Roman"/>
          <w:sz w:val="24"/>
          <w:szCs w:val="24"/>
        </w:rPr>
      </w:pPr>
    </w:p>
    <w:p w:rsidR="00E53813" w:rsidRPr="00E53813" w:rsidRDefault="00E53813" w:rsidP="00A901F3">
      <w:pPr>
        <w:pStyle w:val="ListParagraph"/>
        <w:ind w:left="420"/>
        <w:rPr>
          <w:rFonts w:ascii="Times New Roman" w:hAnsi="Times New Roman" w:cs="Times New Roman"/>
          <w:sz w:val="24"/>
          <w:szCs w:val="24"/>
        </w:rPr>
      </w:pPr>
    </w:p>
    <w:p w:rsidR="00E53813" w:rsidRPr="00E53813" w:rsidRDefault="00E53813"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p w:rsidR="001A2CA5" w:rsidRPr="00E53813" w:rsidRDefault="001A2CA5" w:rsidP="00A901F3">
      <w:pPr>
        <w:pStyle w:val="ListParagraph"/>
        <w:ind w:left="420"/>
        <w:rPr>
          <w:rFonts w:ascii="Times New Roman" w:hAnsi="Times New Roman" w:cs="Times New Roman"/>
          <w:sz w:val="24"/>
          <w:szCs w:val="24"/>
        </w:rPr>
      </w:pPr>
    </w:p>
    <w:sectPr w:rsidR="001A2CA5" w:rsidRPr="00E53813" w:rsidSect="00172D1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3931D5"/>
    <w:multiLevelType w:val="multilevel"/>
    <w:tmpl w:val="018E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EB5D7E"/>
    <w:multiLevelType w:val="multilevel"/>
    <w:tmpl w:val="0C1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C2B2A"/>
    <w:multiLevelType w:val="multilevel"/>
    <w:tmpl w:val="60A04E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23C412C"/>
    <w:multiLevelType w:val="multilevel"/>
    <w:tmpl w:val="D276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9442E1"/>
    <w:multiLevelType w:val="multilevel"/>
    <w:tmpl w:val="F7D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C6347A1"/>
    <w:multiLevelType w:val="hybridMultilevel"/>
    <w:tmpl w:val="56402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50EBD"/>
    <w:multiLevelType w:val="multilevel"/>
    <w:tmpl w:val="1F5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810A62"/>
    <w:multiLevelType w:val="multilevel"/>
    <w:tmpl w:val="F01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01946D7"/>
    <w:multiLevelType w:val="multilevel"/>
    <w:tmpl w:val="E7C2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8F7D82"/>
    <w:multiLevelType w:val="hybridMultilevel"/>
    <w:tmpl w:val="E5F2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532CD6"/>
    <w:multiLevelType w:val="multilevel"/>
    <w:tmpl w:val="86CA8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CC5601E"/>
    <w:multiLevelType w:val="multilevel"/>
    <w:tmpl w:val="547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54F8D"/>
    <w:multiLevelType w:val="multilevel"/>
    <w:tmpl w:val="4FFC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A61322"/>
    <w:multiLevelType w:val="multilevel"/>
    <w:tmpl w:val="72E6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D32DC"/>
    <w:multiLevelType w:val="multilevel"/>
    <w:tmpl w:val="C9BCA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4EC6B2E"/>
    <w:multiLevelType w:val="multilevel"/>
    <w:tmpl w:val="2FF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52311A"/>
    <w:multiLevelType w:val="multilevel"/>
    <w:tmpl w:val="DBA6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464152"/>
    <w:multiLevelType w:val="multilevel"/>
    <w:tmpl w:val="4994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437CEE"/>
    <w:multiLevelType w:val="hybridMultilevel"/>
    <w:tmpl w:val="FD08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13"/>
  </w:num>
  <w:num w:numId="3">
    <w:abstractNumId w:val="10"/>
  </w:num>
  <w:num w:numId="4">
    <w:abstractNumId w:val="38"/>
  </w:num>
  <w:num w:numId="5">
    <w:abstractNumId w:val="18"/>
  </w:num>
  <w:num w:numId="6">
    <w:abstractNumId w:val="24"/>
  </w:num>
  <w:num w:numId="7">
    <w:abstractNumId w:val="2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35"/>
  </w:num>
  <w:num w:numId="21">
    <w:abstractNumId w:val="28"/>
  </w:num>
  <w:num w:numId="22">
    <w:abstractNumId w:val="12"/>
  </w:num>
  <w:num w:numId="23">
    <w:abstractNumId w:val="41"/>
  </w:num>
  <w:num w:numId="24">
    <w:abstractNumId w:val="15"/>
  </w:num>
  <w:num w:numId="25">
    <w:abstractNumId w:val="32"/>
  </w:num>
  <w:num w:numId="26">
    <w:abstractNumId w:val="40"/>
  </w:num>
  <w:num w:numId="27">
    <w:abstractNumId w:val="26"/>
  </w:num>
  <w:num w:numId="28">
    <w:abstractNumId w:val="23"/>
  </w:num>
  <w:num w:numId="29">
    <w:abstractNumId w:val="14"/>
  </w:num>
  <w:num w:numId="30">
    <w:abstractNumId w:val="30"/>
  </w:num>
  <w:num w:numId="31">
    <w:abstractNumId w:val="16"/>
  </w:num>
  <w:num w:numId="32">
    <w:abstractNumId w:val="27"/>
  </w:num>
  <w:num w:numId="33">
    <w:abstractNumId w:val="31"/>
  </w:num>
  <w:num w:numId="34">
    <w:abstractNumId w:val="20"/>
  </w:num>
  <w:num w:numId="35">
    <w:abstractNumId w:val="36"/>
  </w:num>
  <w:num w:numId="36">
    <w:abstractNumId w:val="33"/>
  </w:num>
  <w:num w:numId="37">
    <w:abstractNumId w:val="17"/>
  </w:num>
  <w:num w:numId="38">
    <w:abstractNumId w:val="37"/>
  </w:num>
  <w:num w:numId="39">
    <w:abstractNumId w:val="39"/>
  </w:num>
  <w:num w:numId="40">
    <w:abstractNumId w:val="11"/>
  </w:num>
  <w:num w:numId="41">
    <w:abstractNumId w:val="25"/>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81"/>
    <w:rsid w:val="0004016F"/>
    <w:rsid w:val="000453F3"/>
    <w:rsid w:val="000608D8"/>
    <w:rsid w:val="00072D69"/>
    <w:rsid w:val="000E7EDA"/>
    <w:rsid w:val="00134726"/>
    <w:rsid w:val="00146208"/>
    <w:rsid w:val="00172D12"/>
    <w:rsid w:val="001A2CA5"/>
    <w:rsid w:val="001C71B7"/>
    <w:rsid w:val="00290612"/>
    <w:rsid w:val="002B68D4"/>
    <w:rsid w:val="002F47A4"/>
    <w:rsid w:val="00326DAD"/>
    <w:rsid w:val="003B7857"/>
    <w:rsid w:val="004B72AA"/>
    <w:rsid w:val="005F2DEA"/>
    <w:rsid w:val="00645252"/>
    <w:rsid w:val="006D3D74"/>
    <w:rsid w:val="006F5AAA"/>
    <w:rsid w:val="007247AE"/>
    <w:rsid w:val="00754DEF"/>
    <w:rsid w:val="007A4665"/>
    <w:rsid w:val="007C5981"/>
    <w:rsid w:val="008035BF"/>
    <w:rsid w:val="008224A4"/>
    <w:rsid w:val="0083569A"/>
    <w:rsid w:val="0088408C"/>
    <w:rsid w:val="00885C97"/>
    <w:rsid w:val="00894A7A"/>
    <w:rsid w:val="008F68B9"/>
    <w:rsid w:val="0090410C"/>
    <w:rsid w:val="009A14FC"/>
    <w:rsid w:val="009C7FCB"/>
    <w:rsid w:val="00A47752"/>
    <w:rsid w:val="00A62313"/>
    <w:rsid w:val="00A901F3"/>
    <w:rsid w:val="00A9204E"/>
    <w:rsid w:val="00AC51A0"/>
    <w:rsid w:val="00B555F0"/>
    <w:rsid w:val="00B865ED"/>
    <w:rsid w:val="00C15B8B"/>
    <w:rsid w:val="00C671CB"/>
    <w:rsid w:val="00D25B43"/>
    <w:rsid w:val="00D27F50"/>
    <w:rsid w:val="00DE3B7D"/>
    <w:rsid w:val="00DE4B94"/>
    <w:rsid w:val="00E210B4"/>
    <w:rsid w:val="00E53813"/>
    <w:rsid w:val="00E95B94"/>
    <w:rsid w:val="00F8198C"/>
    <w:rsid w:val="00FC1315"/>
    <w:rsid w:val="00FD2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78172-A117-4F39-BA6E-52F4D2CA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E7EDA"/>
    <w:pPr>
      <w:ind w:left="720"/>
      <w:contextualSpacing/>
    </w:pPr>
  </w:style>
  <w:style w:type="paragraph" w:styleId="NormalWeb">
    <w:name w:val="Normal (Web)"/>
    <w:basedOn w:val="Normal"/>
    <w:uiPriority w:val="99"/>
    <w:unhideWhenUsed/>
    <w:rsid w:val="00D27F5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30517">
      <w:bodyDiv w:val="1"/>
      <w:marLeft w:val="0"/>
      <w:marRight w:val="0"/>
      <w:marTop w:val="0"/>
      <w:marBottom w:val="0"/>
      <w:divBdr>
        <w:top w:val="none" w:sz="0" w:space="0" w:color="auto"/>
        <w:left w:val="none" w:sz="0" w:space="0" w:color="auto"/>
        <w:bottom w:val="none" w:sz="0" w:space="0" w:color="auto"/>
        <w:right w:val="none" w:sz="0" w:space="0" w:color="auto"/>
      </w:divBdr>
    </w:div>
    <w:div w:id="910118387">
      <w:bodyDiv w:val="1"/>
      <w:marLeft w:val="0"/>
      <w:marRight w:val="0"/>
      <w:marTop w:val="0"/>
      <w:marBottom w:val="0"/>
      <w:divBdr>
        <w:top w:val="none" w:sz="0" w:space="0" w:color="auto"/>
        <w:left w:val="none" w:sz="0" w:space="0" w:color="auto"/>
        <w:bottom w:val="none" w:sz="0" w:space="0" w:color="auto"/>
        <w:right w:val="none" w:sz="0" w:space="0" w:color="auto"/>
      </w:divBdr>
      <w:divsChild>
        <w:div w:id="1476675430">
          <w:marLeft w:val="0"/>
          <w:marRight w:val="0"/>
          <w:marTop w:val="0"/>
          <w:marBottom w:val="0"/>
          <w:divBdr>
            <w:top w:val="none" w:sz="0" w:space="0" w:color="auto"/>
            <w:left w:val="none" w:sz="0" w:space="0" w:color="auto"/>
            <w:bottom w:val="none" w:sz="0" w:space="0" w:color="auto"/>
            <w:right w:val="none" w:sz="0" w:space="0" w:color="auto"/>
          </w:divBdr>
          <w:divsChild>
            <w:div w:id="471293300">
              <w:marLeft w:val="0"/>
              <w:marRight w:val="0"/>
              <w:marTop w:val="0"/>
              <w:marBottom w:val="0"/>
              <w:divBdr>
                <w:top w:val="none" w:sz="0" w:space="0" w:color="auto"/>
                <w:left w:val="none" w:sz="0" w:space="0" w:color="auto"/>
                <w:bottom w:val="none" w:sz="0" w:space="0" w:color="auto"/>
                <w:right w:val="none" w:sz="0" w:space="0" w:color="auto"/>
              </w:divBdr>
              <w:divsChild>
                <w:div w:id="914630656">
                  <w:marLeft w:val="0"/>
                  <w:marRight w:val="0"/>
                  <w:marTop w:val="0"/>
                  <w:marBottom w:val="0"/>
                  <w:divBdr>
                    <w:top w:val="none" w:sz="0" w:space="0" w:color="auto"/>
                    <w:left w:val="none" w:sz="0" w:space="0" w:color="auto"/>
                    <w:bottom w:val="none" w:sz="0" w:space="0" w:color="auto"/>
                    <w:right w:val="none" w:sz="0" w:space="0" w:color="auto"/>
                  </w:divBdr>
                  <w:divsChild>
                    <w:div w:id="1953054552">
                      <w:marLeft w:val="0"/>
                      <w:marRight w:val="0"/>
                      <w:marTop w:val="0"/>
                      <w:marBottom w:val="0"/>
                      <w:divBdr>
                        <w:top w:val="none" w:sz="0" w:space="0" w:color="auto"/>
                        <w:left w:val="none" w:sz="0" w:space="0" w:color="auto"/>
                        <w:bottom w:val="none" w:sz="0" w:space="0" w:color="auto"/>
                        <w:right w:val="none" w:sz="0" w:space="0" w:color="auto"/>
                      </w:divBdr>
                      <w:divsChild>
                        <w:div w:id="1335038783">
                          <w:marLeft w:val="0"/>
                          <w:marRight w:val="0"/>
                          <w:marTop w:val="0"/>
                          <w:marBottom w:val="0"/>
                          <w:divBdr>
                            <w:top w:val="none" w:sz="0" w:space="0" w:color="auto"/>
                            <w:left w:val="none" w:sz="0" w:space="0" w:color="auto"/>
                            <w:bottom w:val="none" w:sz="0" w:space="0" w:color="auto"/>
                            <w:right w:val="none" w:sz="0" w:space="0" w:color="auto"/>
                          </w:divBdr>
                          <w:divsChild>
                            <w:div w:id="483546597">
                              <w:marLeft w:val="0"/>
                              <w:marRight w:val="0"/>
                              <w:marTop w:val="0"/>
                              <w:marBottom w:val="0"/>
                              <w:divBdr>
                                <w:top w:val="none" w:sz="0" w:space="0" w:color="auto"/>
                                <w:left w:val="none" w:sz="0" w:space="0" w:color="auto"/>
                                <w:bottom w:val="none" w:sz="0" w:space="0" w:color="auto"/>
                                <w:right w:val="none" w:sz="0" w:space="0" w:color="auto"/>
                              </w:divBdr>
                              <w:divsChild>
                                <w:div w:id="1709448868">
                                  <w:marLeft w:val="0"/>
                                  <w:marRight w:val="0"/>
                                  <w:marTop w:val="0"/>
                                  <w:marBottom w:val="0"/>
                                  <w:divBdr>
                                    <w:top w:val="none" w:sz="0" w:space="0" w:color="auto"/>
                                    <w:left w:val="none" w:sz="0" w:space="0" w:color="auto"/>
                                    <w:bottom w:val="none" w:sz="0" w:space="0" w:color="auto"/>
                                    <w:right w:val="none" w:sz="0" w:space="0" w:color="auto"/>
                                  </w:divBdr>
                                  <w:divsChild>
                                    <w:div w:id="1009914724">
                                      <w:marLeft w:val="0"/>
                                      <w:marRight w:val="0"/>
                                      <w:marTop w:val="0"/>
                                      <w:marBottom w:val="0"/>
                                      <w:divBdr>
                                        <w:top w:val="none" w:sz="0" w:space="0" w:color="auto"/>
                                        <w:left w:val="none" w:sz="0" w:space="0" w:color="auto"/>
                                        <w:bottom w:val="none" w:sz="0" w:space="0" w:color="auto"/>
                                        <w:right w:val="none" w:sz="0" w:space="0" w:color="auto"/>
                                      </w:divBdr>
                                      <w:divsChild>
                                        <w:div w:id="21170295">
                                          <w:marLeft w:val="0"/>
                                          <w:marRight w:val="0"/>
                                          <w:marTop w:val="0"/>
                                          <w:marBottom w:val="0"/>
                                          <w:divBdr>
                                            <w:top w:val="none" w:sz="0" w:space="0" w:color="auto"/>
                                            <w:left w:val="none" w:sz="0" w:space="0" w:color="auto"/>
                                            <w:bottom w:val="none" w:sz="0" w:space="0" w:color="auto"/>
                                            <w:right w:val="none" w:sz="0" w:space="0" w:color="auto"/>
                                          </w:divBdr>
                                          <w:divsChild>
                                            <w:div w:id="1834644298">
                                              <w:marLeft w:val="0"/>
                                              <w:marRight w:val="0"/>
                                              <w:marTop w:val="0"/>
                                              <w:marBottom w:val="0"/>
                                              <w:divBdr>
                                                <w:top w:val="none" w:sz="0" w:space="0" w:color="auto"/>
                                                <w:left w:val="none" w:sz="0" w:space="0" w:color="auto"/>
                                                <w:bottom w:val="none" w:sz="0" w:space="0" w:color="auto"/>
                                                <w:right w:val="none" w:sz="0" w:space="0" w:color="auto"/>
                                              </w:divBdr>
                                              <w:divsChild>
                                                <w:div w:id="960039149">
                                                  <w:marLeft w:val="0"/>
                                                  <w:marRight w:val="0"/>
                                                  <w:marTop w:val="0"/>
                                                  <w:marBottom w:val="0"/>
                                                  <w:divBdr>
                                                    <w:top w:val="none" w:sz="0" w:space="0" w:color="auto"/>
                                                    <w:left w:val="none" w:sz="0" w:space="0" w:color="auto"/>
                                                    <w:bottom w:val="none" w:sz="0" w:space="0" w:color="auto"/>
                                                    <w:right w:val="none" w:sz="0" w:space="0" w:color="auto"/>
                                                  </w:divBdr>
                                                  <w:divsChild>
                                                    <w:div w:id="1778022253">
                                                      <w:marLeft w:val="0"/>
                                                      <w:marRight w:val="0"/>
                                                      <w:marTop w:val="0"/>
                                                      <w:marBottom w:val="0"/>
                                                      <w:divBdr>
                                                        <w:top w:val="none" w:sz="0" w:space="0" w:color="auto"/>
                                                        <w:left w:val="none" w:sz="0" w:space="0" w:color="auto"/>
                                                        <w:bottom w:val="none" w:sz="0" w:space="0" w:color="auto"/>
                                                        <w:right w:val="none" w:sz="0" w:space="0" w:color="auto"/>
                                                      </w:divBdr>
                                                      <w:divsChild>
                                                        <w:div w:id="2986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7414573">
      <w:bodyDiv w:val="1"/>
      <w:marLeft w:val="0"/>
      <w:marRight w:val="0"/>
      <w:marTop w:val="0"/>
      <w:marBottom w:val="0"/>
      <w:divBdr>
        <w:top w:val="none" w:sz="0" w:space="0" w:color="auto"/>
        <w:left w:val="none" w:sz="0" w:space="0" w:color="auto"/>
        <w:bottom w:val="none" w:sz="0" w:space="0" w:color="auto"/>
        <w:right w:val="none" w:sz="0" w:space="0" w:color="auto"/>
      </w:divBdr>
    </w:div>
    <w:div w:id="1081760722">
      <w:bodyDiv w:val="1"/>
      <w:marLeft w:val="0"/>
      <w:marRight w:val="0"/>
      <w:marTop w:val="0"/>
      <w:marBottom w:val="0"/>
      <w:divBdr>
        <w:top w:val="none" w:sz="0" w:space="0" w:color="auto"/>
        <w:left w:val="none" w:sz="0" w:space="0" w:color="auto"/>
        <w:bottom w:val="none" w:sz="0" w:space="0" w:color="auto"/>
        <w:right w:val="none" w:sz="0" w:space="0" w:color="auto"/>
      </w:divBdr>
      <w:divsChild>
        <w:div w:id="2028142969">
          <w:marLeft w:val="0"/>
          <w:marRight w:val="0"/>
          <w:marTop w:val="0"/>
          <w:marBottom w:val="0"/>
          <w:divBdr>
            <w:top w:val="none" w:sz="0" w:space="0" w:color="auto"/>
            <w:left w:val="none" w:sz="0" w:space="0" w:color="auto"/>
            <w:bottom w:val="none" w:sz="0" w:space="0" w:color="auto"/>
            <w:right w:val="none" w:sz="0" w:space="0" w:color="auto"/>
          </w:divBdr>
          <w:divsChild>
            <w:div w:id="719590972">
              <w:marLeft w:val="0"/>
              <w:marRight w:val="0"/>
              <w:marTop w:val="0"/>
              <w:marBottom w:val="0"/>
              <w:divBdr>
                <w:top w:val="none" w:sz="0" w:space="0" w:color="auto"/>
                <w:left w:val="none" w:sz="0" w:space="0" w:color="auto"/>
                <w:bottom w:val="none" w:sz="0" w:space="0" w:color="auto"/>
                <w:right w:val="none" w:sz="0" w:space="0" w:color="auto"/>
              </w:divBdr>
              <w:divsChild>
                <w:div w:id="1233546756">
                  <w:marLeft w:val="0"/>
                  <w:marRight w:val="0"/>
                  <w:marTop w:val="0"/>
                  <w:marBottom w:val="0"/>
                  <w:divBdr>
                    <w:top w:val="none" w:sz="0" w:space="0" w:color="auto"/>
                    <w:left w:val="none" w:sz="0" w:space="0" w:color="auto"/>
                    <w:bottom w:val="none" w:sz="0" w:space="0" w:color="auto"/>
                    <w:right w:val="none" w:sz="0" w:space="0" w:color="auto"/>
                  </w:divBdr>
                  <w:divsChild>
                    <w:div w:id="1313828970">
                      <w:marLeft w:val="0"/>
                      <w:marRight w:val="0"/>
                      <w:marTop w:val="0"/>
                      <w:marBottom w:val="0"/>
                      <w:divBdr>
                        <w:top w:val="none" w:sz="0" w:space="0" w:color="auto"/>
                        <w:left w:val="none" w:sz="0" w:space="0" w:color="auto"/>
                        <w:bottom w:val="none" w:sz="0" w:space="0" w:color="auto"/>
                        <w:right w:val="none" w:sz="0" w:space="0" w:color="auto"/>
                      </w:divBdr>
                      <w:divsChild>
                        <w:div w:id="609775759">
                          <w:marLeft w:val="0"/>
                          <w:marRight w:val="0"/>
                          <w:marTop w:val="0"/>
                          <w:marBottom w:val="0"/>
                          <w:divBdr>
                            <w:top w:val="none" w:sz="0" w:space="0" w:color="auto"/>
                            <w:left w:val="none" w:sz="0" w:space="0" w:color="auto"/>
                            <w:bottom w:val="none" w:sz="0" w:space="0" w:color="auto"/>
                            <w:right w:val="none" w:sz="0" w:space="0" w:color="auto"/>
                          </w:divBdr>
                          <w:divsChild>
                            <w:div w:id="1104419342">
                              <w:marLeft w:val="0"/>
                              <w:marRight w:val="0"/>
                              <w:marTop w:val="0"/>
                              <w:marBottom w:val="0"/>
                              <w:divBdr>
                                <w:top w:val="none" w:sz="0" w:space="0" w:color="auto"/>
                                <w:left w:val="none" w:sz="0" w:space="0" w:color="auto"/>
                                <w:bottom w:val="none" w:sz="0" w:space="0" w:color="auto"/>
                                <w:right w:val="none" w:sz="0" w:space="0" w:color="auto"/>
                              </w:divBdr>
                              <w:divsChild>
                                <w:div w:id="269359981">
                                  <w:marLeft w:val="0"/>
                                  <w:marRight w:val="0"/>
                                  <w:marTop w:val="0"/>
                                  <w:marBottom w:val="0"/>
                                  <w:divBdr>
                                    <w:top w:val="none" w:sz="0" w:space="0" w:color="auto"/>
                                    <w:left w:val="none" w:sz="0" w:space="0" w:color="auto"/>
                                    <w:bottom w:val="none" w:sz="0" w:space="0" w:color="auto"/>
                                    <w:right w:val="none" w:sz="0" w:space="0" w:color="auto"/>
                                  </w:divBdr>
                                  <w:divsChild>
                                    <w:div w:id="668674788">
                                      <w:marLeft w:val="0"/>
                                      <w:marRight w:val="0"/>
                                      <w:marTop w:val="0"/>
                                      <w:marBottom w:val="0"/>
                                      <w:divBdr>
                                        <w:top w:val="none" w:sz="0" w:space="0" w:color="auto"/>
                                        <w:left w:val="none" w:sz="0" w:space="0" w:color="auto"/>
                                        <w:bottom w:val="none" w:sz="0" w:space="0" w:color="auto"/>
                                        <w:right w:val="none" w:sz="0" w:space="0" w:color="auto"/>
                                      </w:divBdr>
                                      <w:divsChild>
                                        <w:div w:id="1901862021">
                                          <w:marLeft w:val="0"/>
                                          <w:marRight w:val="0"/>
                                          <w:marTop w:val="0"/>
                                          <w:marBottom w:val="0"/>
                                          <w:divBdr>
                                            <w:top w:val="none" w:sz="0" w:space="0" w:color="auto"/>
                                            <w:left w:val="none" w:sz="0" w:space="0" w:color="auto"/>
                                            <w:bottom w:val="none" w:sz="0" w:space="0" w:color="auto"/>
                                            <w:right w:val="none" w:sz="0" w:space="0" w:color="auto"/>
                                          </w:divBdr>
                                          <w:divsChild>
                                            <w:div w:id="312562370">
                                              <w:marLeft w:val="0"/>
                                              <w:marRight w:val="0"/>
                                              <w:marTop w:val="0"/>
                                              <w:marBottom w:val="0"/>
                                              <w:divBdr>
                                                <w:top w:val="none" w:sz="0" w:space="0" w:color="auto"/>
                                                <w:left w:val="none" w:sz="0" w:space="0" w:color="auto"/>
                                                <w:bottom w:val="none" w:sz="0" w:space="0" w:color="auto"/>
                                                <w:right w:val="none" w:sz="0" w:space="0" w:color="auto"/>
                                              </w:divBdr>
                                              <w:divsChild>
                                                <w:div w:id="7518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338050">
          <w:marLeft w:val="0"/>
          <w:marRight w:val="0"/>
          <w:marTop w:val="0"/>
          <w:marBottom w:val="0"/>
          <w:divBdr>
            <w:top w:val="none" w:sz="0" w:space="0" w:color="auto"/>
            <w:left w:val="none" w:sz="0" w:space="0" w:color="auto"/>
            <w:bottom w:val="none" w:sz="0" w:space="0" w:color="auto"/>
            <w:right w:val="none" w:sz="0" w:space="0" w:color="auto"/>
          </w:divBdr>
          <w:divsChild>
            <w:div w:id="2141915573">
              <w:marLeft w:val="0"/>
              <w:marRight w:val="0"/>
              <w:marTop w:val="0"/>
              <w:marBottom w:val="0"/>
              <w:divBdr>
                <w:top w:val="none" w:sz="0" w:space="0" w:color="auto"/>
                <w:left w:val="none" w:sz="0" w:space="0" w:color="auto"/>
                <w:bottom w:val="none" w:sz="0" w:space="0" w:color="auto"/>
                <w:right w:val="none" w:sz="0" w:space="0" w:color="auto"/>
              </w:divBdr>
              <w:divsChild>
                <w:div w:id="1913928017">
                  <w:marLeft w:val="0"/>
                  <w:marRight w:val="0"/>
                  <w:marTop w:val="0"/>
                  <w:marBottom w:val="0"/>
                  <w:divBdr>
                    <w:top w:val="none" w:sz="0" w:space="0" w:color="auto"/>
                    <w:left w:val="none" w:sz="0" w:space="0" w:color="auto"/>
                    <w:bottom w:val="none" w:sz="0" w:space="0" w:color="auto"/>
                    <w:right w:val="none" w:sz="0" w:space="0" w:color="auto"/>
                  </w:divBdr>
                  <w:divsChild>
                    <w:div w:id="21298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34521">
      <w:bodyDiv w:val="1"/>
      <w:marLeft w:val="0"/>
      <w:marRight w:val="0"/>
      <w:marTop w:val="0"/>
      <w:marBottom w:val="0"/>
      <w:divBdr>
        <w:top w:val="none" w:sz="0" w:space="0" w:color="auto"/>
        <w:left w:val="none" w:sz="0" w:space="0" w:color="auto"/>
        <w:bottom w:val="none" w:sz="0" w:space="0" w:color="auto"/>
        <w:right w:val="none" w:sz="0" w:space="0" w:color="auto"/>
      </w:divBdr>
      <w:divsChild>
        <w:div w:id="1079205936">
          <w:marLeft w:val="0"/>
          <w:marRight w:val="0"/>
          <w:marTop w:val="0"/>
          <w:marBottom w:val="0"/>
          <w:divBdr>
            <w:top w:val="none" w:sz="0" w:space="0" w:color="auto"/>
            <w:left w:val="none" w:sz="0" w:space="0" w:color="auto"/>
            <w:bottom w:val="none" w:sz="0" w:space="0" w:color="auto"/>
            <w:right w:val="none" w:sz="0" w:space="0" w:color="auto"/>
          </w:divBdr>
          <w:divsChild>
            <w:div w:id="679544847">
              <w:marLeft w:val="0"/>
              <w:marRight w:val="0"/>
              <w:marTop w:val="0"/>
              <w:marBottom w:val="0"/>
              <w:divBdr>
                <w:top w:val="none" w:sz="0" w:space="0" w:color="auto"/>
                <w:left w:val="none" w:sz="0" w:space="0" w:color="auto"/>
                <w:bottom w:val="none" w:sz="0" w:space="0" w:color="auto"/>
                <w:right w:val="none" w:sz="0" w:space="0" w:color="auto"/>
              </w:divBdr>
              <w:divsChild>
                <w:div w:id="1892032171">
                  <w:marLeft w:val="0"/>
                  <w:marRight w:val="0"/>
                  <w:marTop w:val="0"/>
                  <w:marBottom w:val="0"/>
                  <w:divBdr>
                    <w:top w:val="none" w:sz="0" w:space="0" w:color="auto"/>
                    <w:left w:val="none" w:sz="0" w:space="0" w:color="auto"/>
                    <w:bottom w:val="none" w:sz="0" w:space="0" w:color="auto"/>
                    <w:right w:val="none" w:sz="0" w:space="0" w:color="auto"/>
                  </w:divBdr>
                  <w:divsChild>
                    <w:div w:id="279994334">
                      <w:marLeft w:val="0"/>
                      <w:marRight w:val="0"/>
                      <w:marTop w:val="0"/>
                      <w:marBottom w:val="0"/>
                      <w:divBdr>
                        <w:top w:val="none" w:sz="0" w:space="0" w:color="auto"/>
                        <w:left w:val="none" w:sz="0" w:space="0" w:color="auto"/>
                        <w:bottom w:val="none" w:sz="0" w:space="0" w:color="auto"/>
                        <w:right w:val="none" w:sz="0" w:space="0" w:color="auto"/>
                      </w:divBdr>
                      <w:divsChild>
                        <w:div w:id="110633580">
                          <w:marLeft w:val="0"/>
                          <w:marRight w:val="0"/>
                          <w:marTop w:val="0"/>
                          <w:marBottom w:val="0"/>
                          <w:divBdr>
                            <w:top w:val="none" w:sz="0" w:space="0" w:color="auto"/>
                            <w:left w:val="none" w:sz="0" w:space="0" w:color="auto"/>
                            <w:bottom w:val="none" w:sz="0" w:space="0" w:color="auto"/>
                            <w:right w:val="none" w:sz="0" w:space="0" w:color="auto"/>
                          </w:divBdr>
                          <w:divsChild>
                            <w:div w:id="92407361">
                              <w:marLeft w:val="0"/>
                              <w:marRight w:val="0"/>
                              <w:marTop w:val="0"/>
                              <w:marBottom w:val="0"/>
                              <w:divBdr>
                                <w:top w:val="none" w:sz="0" w:space="0" w:color="auto"/>
                                <w:left w:val="none" w:sz="0" w:space="0" w:color="auto"/>
                                <w:bottom w:val="none" w:sz="0" w:space="0" w:color="auto"/>
                                <w:right w:val="none" w:sz="0" w:space="0" w:color="auto"/>
                              </w:divBdr>
                              <w:divsChild>
                                <w:div w:id="769083931">
                                  <w:marLeft w:val="0"/>
                                  <w:marRight w:val="0"/>
                                  <w:marTop w:val="0"/>
                                  <w:marBottom w:val="0"/>
                                  <w:divBdr>
                                    <w:top w:val="none" w:sz="0" w:space="0" w:color="auto"/>
                                    <w:left w:val="none" w:sz="0" w:space="0" w:color="auto"/>
                                    <w:bottom w:val="none" w:sz="0" w:space="0" w:color="auto"/>
                                    <w:right w:val="none" w:sz="0" w:space="0" w:color="auto"/>
                                  </w:divBdr>
                                  <w:divsChild>
                                    <w:div w:id="1083066421">
                                      <w:marLeft w:val="0"/>
                                      <w:marRight w:val="0"/>
                                      <w:marTop w:val="0"/>
                                      <w:marBottom w:val="0"/>
                                      <w:divBdr>
                                        <w:top w:val="none" w:sz="0" w:space="0" w:color="auto"/>
                                        <w:left w:val="none" w:sz="0" w:space="0" w:color="auto"/>
                                        <w:bottom w:val="none" w:sz="0" w:space="0" w:color="auto"/>
                                        <w:right w:val="none" w:sz="0" w:space="0" w:color="auto"/>
                                      </w:divBdr>
                                      <w:divsChild>
                                        <w:div w:id="511646260">
                                          <w:marLeft w:val="0"/>
                                          <w:marRight w:val="0"/>
                                          <w:marTop w:val="0"/>
                                          <w:marBottom w:val="0"/>
                                          <w:divBdr>
                                            <w:top w:val="none" w:sz="0" w:space="0" w:color="auto"/>
                                            <w:left w:val="none" w:sz="0" w:space="0" w:color="auto"/>
                                            <w:bottom w:val="none" w:sz="0" w:space="0" w:color="auto"/>
                                            <w:right w:val="none" w:sz="0" w:space="0" w:color="auto"/>
                                          </w:divBdr>
                                          <w:divsChild>
                                            <w:div w:id="952711850">
                                              <w:marLeft w:val="0"/>
                                              <w:marRight w:val="0"/>
                                              <w:marTop w:val="0"/>
                                              <w:marBottom w:val="0"/>
                                              <w:divBdr>
                                                <w:top w:val="none" w:sz="0" w:space="0" w:color="auto"/>
                                                <w:left w:val="none" w:sz="0" w:space="0" w:color="auto"/>
                                                <w:bottom w:val="none" w:sz="0" w:space="0" w:color="auto"/>
                                                <w:right w:val="none" w:sz="0" w:space="0" w:color="auto"/>
                                              </w:divBdr>
                                              <w:divsChild>
                                                <w:div w:id="1147015577">
                                                  <w:marLeft w:val="0"/>
                                                  <w:marRight w:val="0"/>
                                                  <w:marTop w:val="0"/>
                                                  <w:marBottom w:val="0"/>
                                                  <w:divBdr>
                                                    <w:top w:val="none" w:sz="0" w:space="0" w:color="auto"/>
                                                    <w:left w:val="none" w:sz="0" w:space="0" w:color="auto"/>
                                                    <w:bottom w:val="none" w:sz="0" w:space="0" w:color="auto"/>
                                                    <w:right w:val="none" w:sz="0" w:space="0" w:color="auto"/>
                                                  </w:divBdr>
                                                  <w:divsChild>
                                                    <w:div w:id="742030173">
                                                      <w:marLeft w:val="0"/>
                                                      <w:marRight w:val="0"/>
                                                      <w:marTop w:val="0"/>
                                                      <w:marBottom w:val="0"/>
                                                      <w:divBdr>
                                                        <w:top w:val="none" w:sz="0" w:space="0" w:color="auto"/>
                                                        <w:left w:val="none" w:sz="0" w:space="0" w:color="auto"/>
                                                        <w:bottom w:val="none" w:sz="0" w:space="0" w:color="auto"/>
                                                        <w:right w:val="none" w:sz="0" w:space="0" w:color="auto"/>
                                                      </w:divBdr>
                                                      <w:divsChild>
                                                        <w:div w:id="342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313026">
      <w:bodyDiv w:val="1"/>
      <w:marLeft w:val="0"/>
      <w:marRight w:val="0"/>
      <w:marTop w:val="0"/>
      <w:marBottom w:val="0"/>
      <w:divBdr>
        <w:top w:val="none" w:sz="0" w:space="0" w:color="auto"/>
        <w:left w:val="none" w:sz="0" w:space="0" w:color="auto"/>
        <w:bottom w:val="none" w:sz="0" w:space="0" w:color="auto"/>
        <w:right w:val="none" w:sz="0" w:space="0" w:color="auto"/>
      </w:divBdr>
    </w:div>
    <w:div w:id="1436825661">
      <w:bodyDiv w:val="1"/>
      <w:marLeft w:val="0"/>
      <w:marRight w:val="0"/>
      <w:marTop w:val="0"/>
      <w:marBottom w:val="0"/>
      <w:divBdr>
        <w:top w:val="none" w:sz="0" w:space="0" w:color="auto"/>
        <w:left w:val="none" w:sz="0" w:space="0" w:color="auto"/>
        <w:bottom w:val="none" w:sz="0" w:space="0" w:color="auto"/>
        <w:right w:val="none" w:sz="0" w:space="0" w:color="auto"/>
      </w:divBdr>
    </w:div>
    <w:div w:id="1511600925">
      <w:bodyDiv w:val="1"/>
      <w:marLeft w:val="0"/>
      <w:marRight w:val="0"/>
      <w:marTop w:val="0"/>
      <w:marBottom w:val="0"/>
      <w:divBdr>
        <w:top w:val="none" w:sz="0" w:space="0" w:color="auto"/>
        <w:left w:val="none" w:sz="0" w:space="0" w:color="auto"/>
        <w:bottom w:val="none" w:sz="0" w:space="0" w:color="auto"/>
        <w:right w:val="none" w:sz="0" w:space="0" w:color="auto"/>
      </w:divBdr>
      <w:divsChild>
        <w:div w:id="1706759782">
          <w:marLeft w:val="0"/>
          <w:marRight w:val="0"/>
          <w:marTop w:val="0"/>
          <w:marBottom w:val="0"/>
          <w:divBdr>
            <w:top w:val="none" w:sz="0" w:space="0" w:color="auto"/>
            <w:left w:val="none" w:sz="0" w:space="0" w:color="auto"/>
            <w:bottom w:val="none" w:sz="0" w:space="0" w:color="auto"/>
            <w:right w:val="none" w:sz="0" w:space="0" w:color="auto"/>
          </w:divBdr>
          <w:divsChild>
            <w:div w:id="791171060">
              <w:marLeft w:val="0"/>
              <w:marRight w:val="0"/>
              <w:marTop w:val="0"/>
              <w:marBottom w:val="0"/>
              <w:divBdr>
                <w:top w:val="none" w:sz="0" w:space="0" w:color="auto"/>
                <w:left w:val="none" w:sz="0" w:space="0" w:color="auto"/>
                <w:bottom w:val="none" w:sz="0" w:space="0" w:color="auto"/>
                <w:right w:val="none" w:sz="0" w:space="0" w:color="auto"/>
              </w:divBdr>
              <w:divsChild>
                <w:div w:id="1855345184">
                  <w:marLeft w:val="0"/>
                  <w:marRight w:val="0"/>
                  <w:marTop w:val="0"/>
                  <w:marBottom w:val="0"/>
                  <w:divBdr>
                    <w:top w:val="none" w:sz="0" w:space="0" w:color="auto"/>
                    <w:left w:val="none" w:sz="0" w:space="0" w:color="auto"/>
                    <w:bottom w:val="none" w:sz="0" w:space="0" w:color="auto"/>
                    <w:right w:val="none" w:sz="0" w:space="0" w:color="auto"/>
                  </w:divBdr>
                  <w:divsChild>
                    <w:div w:id="624459414">
                      <w:marLeft w:val="0"/>
                      <w:marRight w:val="0"/>
                      <w:marTop w:val="0"/>
                      <w:marBottom w:val="0"/>
                      <w:divBdr>
                        <w:top w:val="none" w:sz="0" w:space="0" w:color="auto"/>
                        <w:left w:val="none" w:sz="0" w:space="0" w:color="auto"/>
                        <w:bottom w:val="none" w:sz="0" w:space="0" w:color="auto"/>
                        <w:right w:val="none" w:sz="0" w:space="0" w:color="auto"/>
                      </w:divBdr>
                      <w:divsChild>
                        <w:div w:id="710420791">
                          <w:marLeft w:val="0"/>
                          <w:marRight w:val="0"/>
                          <w:marTop w:val="0"/>
                          <w:marBottom w:val="0"/>
                          <w:divBdr>
                            <w:top w:val="none" w:sz="0" w:space="0" w:color="auto"/>
                            <w:left w:val="none" w:sz="0" w:space="0" w:color="auto"/>
                            <w:bottom w:val="none" w:sz="0" w:space="0" w:color="auto"/>
                            <w:right w:val="none" w:sz="0" w:space="0" w:color="auto"/>
                          </w:divBdr>
                          <w:divsChild>
                            <w:div w:id="396369029">
                              <w:marLeft w:val="0"/>
                              <w:marRight w:val="0"/>
                              <w:marTop w:val="0"/>
                              <w:marBottom w:val="0"/>
                              <w:divBdr>
                                <w:top w:val="none" w:sz="0" w:space="0" w:color="auto"/>
                                <w:left w:val="none" w:sz="0" w:space="0" w:color="auto"/>
                                <w:bottom w:val="none" w:sz="0" w:space="0" w:color="auto"/>
                                <w:right w:val="none" w:sz="0" w:space="0" w:color="auto"/>
                              </w:divBdr>
                              <w:divsChild>
                                <w:div w:id="1955407445">
                                  <w:marLeft w:val="0"/>
                                  <w:marRight w:val="0"/>
                                  <w:marTop w:val="0"/>
                                  <w:marBottom w:val="0"/>
                                  <w:divBdr>
                                    <w:top w:val="none" w:sz="0" w:space="0" w:color="auto"/>
                                    <w:left w:val="none" w:sz="0" w:space="0" w:color="auto"/>
                                    <w:bottom w:val="none" w:sz="0" w:space="0" w:color="auto"/>
                                    <w:right w:val="none" w:sz="0" w:space="0" w:color="auto"/>
                                  </w:divBdr>
                                  <w:divsChild>
                                    <w:div w:id="6758549">
                                      <w:marLeft w:val="0"/>
                                      <w:marRight w:val="0"/>
                                      <w:marTop w:val="0"/>
                                      <w:marBottom w:val="0"/>
                                      <w:divBdr>
                                        <w:top w:val="none" w:sz="0" w:space="0" w:color="auto"/>
                                        <w:left w:val="none" w:sz="0" w:space="0" w:color="auto"/>
                                        <w:bottom w:val="none" w:sz="0" w:space="0" w:color="auto"/>
                                        <w:right w:val="none" w:sz="0" w:space="0" w:color="auto"/>
                                      </w:divBdr>
                                      <w:divsChild>
                                        <w:div w:id="137848289">
                                          <w:marLeft w:val="0"/>
                                          <w:marRight w:val="0"/>
                                          <w:marTop w:val="0"/>
                                          <w:marBottom w:val="0"/>
                                          <w:divBdr>
                                            <w:top w:val="none" w:sz="0" w:space="0" w:color="auto"/>
                                            <w:left w:val="none" w:sz="0" w:space="0" w:color="auto"/>
                                            <w:bottom w:val="none" w:sz="0" w:space="0" w:color="auto"/>
                                            <w:right w:val="none" w:sz="0" w:space="0" w:color="auto"/>
                                          </w:divBdr>
                                          <w:divsChild>
                                            <w:div w:id="1924415486">
                                              <w:marLeft w:val="0"/>
                                              <w:marRight w:val="0"/>
                                              <w:marTop w:val="0"/>
                                              <w:marBottom w:val="0"/>
                                              <w:divBdr>
                                                <w:top w:val="none" w:sz="0" w:space="0" w:color="auto"/>
                                                <w:left w:val="none" w:sz="0" w:space="0" w:color="auto"/>
                                                <w:bottom w:val="none" w:sz="0" w:space="0" w:color="auto"/>
                                                <w:right w:val="none" w:sz="0" w:space="0" w:color="auto"/>
                                              </w:divBdr>
                                              <w:divsChild>
                                                <w:div w:id="1999534502">
                                                  <w:marLeft w:val="0"/>
                                                  <w:marRight w:val="0"/>
                                                  <w:marTop w:val="0"/>
                                                  <w:marBottom w:val="0"/>
                                                  <w:divBdr>
                                                    <w:top w:val="none" w:sz="0" w:space="0" w:color="auto"/>
                                                    <w:left w:val="none" w:sz="0" w:space="0" w:color="auto"/>
                                                    <w:bottom w:val="none" w:sz="0" w:space="0" w:color="auto"/>
                                                    <w:right w:val="none" w:sz="0" w:space="0" w:color="auto"/>
                                                  </w:divBdr>
                                                  <w:divsChild>
                                                    <w:div w:id="437794085">
                                                      <w:marLeft w:val="0"/>
                                                      <w:marRight w:val="0"/>
                                                      <w:marTop w:val="0"/>
                                                      <w:marBottom w:val="0"/>
                                                      <w:divBdr>
                                                        <w:top w:val="none" w:sz="0" w:space="0" w:color="auto"/>
                                                        <w:left w:val="none" w:sz="0" w:space="0" w:color="auto"/>
                                                        <w:bottom w:val="none" w:sz="0" w:space="0" w:color="auto"/>
                                                        <w:right w:val="none" w:sz="0" w:space="0" w:color="auto"/>
                                                      </w:divBdr>
                                                      <w:divsChild>
                                                        <w:div w:id="12981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5824526">
      <w:bodyDiv w:val="1"/>
      <w:marLeft w:val="0"/>
      <w:marRight w:val="0"/>
      <w:marTop w:val="0"/>
      <w:marBottom w:val="0"/>
      <w:divBdr>
        <w:top w:val="none" w:sz="0" w:space="0" w:color="auto"/>
        <w:left w:val="none" w:sz="0" w:space="0" w:color="auto"/>
        <w:bottom w:val="none" w:sz="0" w:space="0" w:color="auto"/>
        <w:right w:val="none" w:sz="0" w:space="0" w:color="auto"/>
      </w:divBdr>
      <w:divsChild>
        <w:div w:id="418868768">
          <w:marLeft w:val="0"/>
          <w:marRight w:val="0"/>
          <w:marTop w:val="0"/>
          <w:marBottom w:val="0"/>
          <w:divBdr>
            <w:top w:val="none" w:sz="0" w:space="0" w:color="auto"/>
            <w:left w:val="none" w:sz="0" w:space="0" w:color="auto"/>
            <w:bottom w:val="none" w:sz="0" w:space="0" w:color="auto"/>
            <w:right w:val="none" w:sz="0" w:space="0" w:color="auto"/>
          </w:divBdr>
          <w:divsChild>
            <w:div w:id="1545094977">
              <w:marLeft w:val="0"/>
              <w:marRight w:val="0"/>
              <w:marTop w:val="0"/>
              <w:marBottom w:val="0"/>
              <w:divBdr>
                <w:top w:val="none" w:sz="0" w:space="0" w:color="auto"/>
                <w:left w:val="none" w:sz="0" w:space="0" w:color="auto"/>
                <w:bottom w:val="none" w:sz="0" w:space="0" w:color="auto"/>
                <w:right w:val="none" w:sz="0" w:space="0" w:color="auto"/>
              </w:divBdr>
              <w:divsChild>
                <w:div w:id="1973630525">
                  <w:marLeft w:val="0"/>
                  <w:marRight w:val="0"/>
                  <w:marTop w:val="0"/>
                  <w:marBottom w:val="0"/>
                  <w:divBdr>
                    <w:top w:val="none" w:sz="0" w:space="0" w:color="auto"/>
                    <w:left w:val="none" w:sz="0" w:space="0" w:color="auto"/>
                    <w:bottom w:val="none" w:sz="0" w:space="0" w:color="auto"/>
                    <w:right w:val="none" w:sz="0" w:space="0" w:color="auto"/>
                  </w:divBdr>
                  <w:divsChild>
                    <w:div w:id="1680813976">
                      <w:marLeft w:val="0"/>
                      <w:marRight w:val="0"/>
                      <w:marTop w:val="0"/>
                      <w:marBottom w:val="0"/>
                      <w:divBdr>
                        <w:top w:val="none" w:sz="0" w:space="0" w:color="auto"/>
                        <w:left w:val="none" w:sz="0" w:space="0" w:color="auto"/>
                        <w:bottom w:val="none" w:sz="0" w:space="0" w:color="auto"/>
                        <w:right w:val="none" w:sz="0" w:space="0" w:color="auto"/>
                      </w:divBdr>
                      <w:divsChild>
                        <w:div w:id="872886438">
                          <w:marLeft w:val="0"/>
                          <w:marRight w:val="0"/>
                          <w:marTop w:val="0"/>
                          <w:marBottom w:val="0"/>
                          <w:divBdr>
                            <w:top w:val="none" w:sz="0" w:space="0" w:color="auto"/>
                            <w:left w:val="none" w:sz="0" w:space="0" w:color="auto"/>
                            <w:bottom w:val="none" w:sz="0" w:space="0" w:color="auto"/>
                            <w:right w:val="none" w:sz="0" w:space="0" w:color="auto"/>
                          </w:divBdr>
                          <w:divsChild>
                            <w:div w:id="44381019">
                              <w:marLeft w:val="0"/>
                              <w:marRight w:val="0"/>
                              <w:marTop w:val="0"/>
                              <w:marBottom w:val="0"/>
                              <w:divBdr>
                                <w:top w:val="none" w:sz="0" w:space="0" w:color="auto"/>
                                <w:left w:val="none" w:sz="0" w:space="0" w:color="auto"/>
                                <w:bottom w:val="none" w:sz="0" w:space="0" w:color="auto"/>
                                <w:right w:val="none" w:sz="0" w:space="0" w:color="auto"/>
                              </w:divBdr>
                              <w:divsChild>
                                <w:div w:id="2135633510">
                                  <w:marLeft w:val="0"/>
                                  <w:marRight w:val="0"/>
                                  <w:marTop w:val="0"/>
                                  <w:marBottom w:val="0"/>
                                  <w:divBdr>
                                    <w:top w:val="none" w:sz="0" w:space="0" w:color="auto"/>
                                    <w:left w:val="none" w:sz="0" w:space="0" w:color="auto"/>
                                    <w:bottom w:val="none" w:sz="0" w:space="0" w:color="auto"/>
                                    <w:right w:val="none" w:sz="0" w:space="0" w:color="auto"/>
                                  </w:divBdr>
                                  <w:divsChild>
                                    <w:div w:id="1338995910">
                                      <w:marLeft w:val="0"/>
                                      <w:marRight w:val="0"/>
                                      <w:marTop w:val="0"/>
                                      <w:marBottom w:val="0"/>
                                      <w:divBdr>
                                        <w:top w:val="none" w:sz="0" w:space="0" w:color="auto"/>
                                        <w:left w:val="none" w:sz="0" w:space="0" w:color="auto"/>
                                        <w:bottom w:val="none" w:sz="0" w:space="0" w:color="auto"/>
                                        <w:right w:val="none" w:sz="0" w:space="0" w:color="auto"/>
                                      </w:divBdr>
                                      <w:divsChild>
                                        <w:div w:id="1382826648">
                                          <w:marLeft w:val="0"/>
                                          <w:marRight w:val="0"/>
                                          <w:marTop w:val="0"/>
                                          <w:marBottom w:val="0"/>
                                          <w:divBdr>
                                            <w:top w:val="none" w:sz="0" w:space="0" w:color="auto"/>
                                            <w:left w:val="none" w:sz="0" w:space="0" w:color="auto"/>
                                            <w:bottom w:val="none" w:sz="0" w:space="0" w:color="auto"/>
                                            <w:right w:val="none" w:sz="0" w:space="0" w:color="auto"/>
                                          </w:divBdr>
                                          <w:divsChild>
                                            <w:div w:id="77023005">
                                              <w:marLeft w:val="0"/>
                                              <w:marRight w:val="0"/>
                                              <w:marTop w:val="0"/>
                                              <w:marBottom w:val="0"/>
                                              <w:divBdr>
                                                <w:top w:val="none" w:sz="0" w:space="0" w:color="auto"/>
                                                <w:left w:val="none" w:sz="0" w:space="0" w:color="auto"/>
                                                <w:bottom w:val="none" w:sz="0" w:space="0" w:color="auto"/>
                                                <w:right w:val="none" w:sz="0" w:space="0" w:color="auto"/>
                                              </w:divBdr>
                                              <w:divsChild>
                                                <w:div w:id="1858153955">
                                                  <w:marLeft w:val="0"/>
                                                  <w:marRight w:val="0"/>
                                                  <w:marTop w:val="0"/>
                                                  <w:marBottom w:val="0"/>
                                                  <w:divBdr>
                                                    <w:top w:val="none" w:sz="0" w:space="0" w:color="auto"/>
                                                    <w:left w:val="none" w:sz="0" w:space="0" w:color="auto"/>
                                                    <w:bottom w:val="none" w:sz="0" w:space="0" w:color="auto"/>
                                                    <w:right w:val="none" w:sz="0" w:space="0" w:color="auto"/>
                                                  </w:divBdr>
                                                  <w:divsChild>
                                                    <w:div w:id="2109617475">
                                                      <w:marLeft w:val="0"/>
                                                      <w:marRight w:val="0"/>
                                                      <w:marTop w:val="0"/>
                                                      <w:marBottom w:val="0"/>
                                                      <w:divBdr>
                                                        <w:top w:val="none" w:sz="0" w:space="0" w:color="auto"/>
                                                        <w:left w:val="none" w:sz="0" w:space="0" w:color="auto"/>
                                                        <w:bottom w:val="none" w:sz="0" w:space="0" w:color="auto"/>
                                                        <w:right w:val="none" w:sz="0" w:space="0" w:color="auto"/>
                                                      </w:divBdr>
                                                      <w:divsChild>
                                                        <w:div w:id="11644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85539">
      <w:bodyDiv w:val="1"/>
      <w:marLeft w:val="0"/>
      <w:marRight w:val="0"/>
      <w:marTop w:val="0"/>
      <w:marBottom w:val="0"/>
      <w:divBdr>
        <w:top w:val="none" w:sz="0" w:space="0" w:color="auto"/>
        <w:left w:val="none" w:sz="0" w:space="0" w:color="auto"/>
        <w:bottom w:val="none" w:sz="0" w:space="0" w:color="auto"/>
        <w:right w:val="none" w:sz="0" w:space="0" w:color="auto"/>
      </w:divBdr>
    </w:div>
    <w:div w:id="1710177932">
      <w:bodyDiv w:val="1"/>
      <w:marLeft w:val="0"/>
      <w:marRight w:val="0"/>
      <w:marTop w:val="0"/>
      <w:marBottom w:val="0"/>
      <w:divBdr>
        <w:top w:val="none" w:sz="0" w:space="0" w:color="auto"/>
        <w:left w:val="none" w:sz="0" w:space="0" w:color="auto"/>
        <w:bottom w:val="none" w:sz="0" w:space="0" w:color="auto"/>
        <w:right w:val="none" w:sz="0" w:space="0" w:color="auto"/>
      </w:divBdr>
      <w:divsChild>
        <w:div w:id="1928609633">
          <w:marLeft w:val="0"/>
          <w:marRight w:val="0"/>
          <w:marTop w:val="0"/>
          <w:marBottom w:val="0"/>
          <w:divBdr>
            <w:top w:val="none" w:sz="0" w:space="0" w:color="auto"/>
            <w:left w:val="none" w:sz="0" w:space="0" w:color="auto"/>
            <w:bottom w:val="none" w:sz="0" w:space="0" w:color="auto"/>
            <w:right w:val="none" w:sz="0" w:space="0" w:color="auto"/>
          </w:divBdr>
        </w:div>
        <w:div w:id="140855037">
          <w:marLeft w:val="0"/>
          <w:marRight w:val="0"/>
          <w:marTop w:val="0"/>
          <w:marBottom w:val="0"/>
          <w:divBdr>
            <w:top w:val="none" w:sz="0" w:space="0" w:color="auto"/>
            <w:left w:val="none" w:sz="0" w:space="0" w:color="auto"/>
            <w:bottom w:val="none" w:sz="0" w:space="0" w:color="auto"/>
            <w:right w:val="none" w:sz="0" w:space="0" w:color="auto"/>
          </w:divBdr>
        </w:div>
      </w:divsChild>
    </w:div>
    <w:div w:id="1815877531">
      <w:bodyDiv w:val="1"/>
      <w:marLeft w:val="0"/>
      <w:marRight w:val="0"/>
      <w:marTop w:val="0"/>
      <w:marBottom w:val="0"/>
      <w:divBdr>
        <w:top w:val="none" w:sz="0" w:space="0" w:color="auto"/>
        <w:left w:val="none" w:sz="0" w:space="0" w:color="auto"/>
        <w:bottom w:val="none" w:sz="0" w:space="0" w:color="auto"/>
        <w:right w:val="none" w:sz="0" w:space="0" w:color="auto"/>
      </w:divBdr>
    </w:div>
    <w:div w:id="2004622717">
      <w:bodyDiv w:val="1"/>
      <w:marLeft w:val="0"/>
      <w:marRight w:val="0"/>
      <w:marTop w:val="0"/>
      <w:marBottom w:val="0"/>
      <w:divBdr>
        <w:top w:val="none" w:sz="0" w:space="0" w:color="auto"/>
        <w:left w:val="none" w:sz="0" w:space="0" w:color="auto"/>
        <w:bottom w:val="none" w:sz="0" w:space="0" w:color="auto"/>
        <w:right w:val="none" w:sz="0" w:space="0" w:color="auto"/>
      </w:divBdr>
      <w:divsChild>
        <w:div w:id="378626098">
          <w:marLeft w:val="0"/>
          <w:marRight w:val="0"/>
          <w:marTop w:val="0"/>
          <w:marBottom w:val="0"/>
          <w:divBdr>
            <w:top w:val="none" w:sz="0" w:space="0" w:color="auto"/>
            <w:left w:val="none" w:sz="0" w:space="0" w:color="auto"/>
            <w:bottom w:val="none" w:sz="0" w:space="0" w:color="auto"/>
            <w:right w:val="none" w:sz="0" w:space="0" w:color="auto"/>
          </w:divBdr>
          <w:divsChild>
            <w:div w:id="678041158">
              <w:marLeft w:val="0"/>
              <w:marRight w:val="0"/>
              <w:marTop w:val="0"/>
              <w:marBottom w:val="0"/>
              <w:divBdr>
                <w:top w:val="none" w:sz="0" w:space="0" w:color="auto"/>
                <w:left w:val="none" w:sz="0" w:space="0" w:color="auto"/>
                <w:bottom w:val="none" w:sz="0" w:space="0" w:color="auto"/>
                <w:right w:val="none" w:sz="0" w:space="0" w:color="auto"/>
              </w:divBdr>
              <w:divsChild>
                <w:div w:id="1545173518">
                  <w:marLeft w:val="0"/>
                  <w:marRight w:val="0"/>
                  <w:marTop w:val="0"/>
                  <w:marBottom w:val="0"/>
                  <w:divBdr>
                    <w:top w:val="none" w:sz="0" w:space="0" w:color="auto"/>
                    <w:left w:val="none" w:sz="0" w:space="0" w:color="auto"/>
                    <w:bottom w:val="none" w:sz="0" w:space="0" w:color="auto"/>
                    <w:right w:val="none" w:sz="0" w:space="0" w:color="auto"/>
                  </w:divBdr>
                  <w:divsChild>
                    <w:div w:id="1127088414">
                      <w:marLeft w:val="0"/>
                      <w:marRight w:val="0"/>
                      <w:marTop w:val="0"/>
                      <w:marBottom w:val="0"/>
                      <w:divBdr>
                        <w:top w:val="none" w:sz="0" w:space="0" w:color="auto"/>
                        <w:left w:val="none" w:sz="0" w:space="0" w:color="auto"/>
                        <w:bottom w:val="none" w:sz="0" w:space="0" w:color="auto"/>
                        <w:right w:val="none" w:sz="0" w:space="0" w:color="auto"/>
                      </w:divBdr>
                      <w:divsChild>
                        <w:div w:id="1476801101">
                          <w:marLeft w:val="0"/>
                          <w:marRight w:val="0"/>
                          <w:marTop w:val="0"/>
                          <w:marBottom w:val="0"/>
                          <w:divBdr>
                            <w:top w:val="none" w:sz="0" w:space="0" w:color="auto"/>
                            <w:left w:val="none" w:sz="0" w:space="0" w:color="auto"/>
                            <w:bottom w:val="none" w:sz="0" w:space="0" w:color="auto"/>
                            <w:right w:val="none" w:sz="0" w:space="0" w:color="auto"/>
                          </w:divBdr>
                          <w:divsChild>
                            <w:div w:id="507133498">
                              <w:marLeft w:val="0"/>
                              <w:marRight w:val="0"/>
                              <w:marTop w:val="0"/>
                              <w:marBottom w:val="0"/>
                              <w:divBdr>
                                <w:top w:val="none" w:sz="0" w:space="0" w:color="auto"/>
                                <w:left w:val="none" w:sz="0" w:space="0" w:color="auto"/>
                                <w:bottom w:val="none" w:sz="0" w:space="0" w:color="auto"/>
                                <w:right w:val="none" w:sz="0" w:space="0" w:color="auto"/>
                              </w:divBdr>
                              <w:divsChild>
                                <w:div w:id="810438295">
                                  <w:marLeft w:val="0"/>
                                  <w:marRight w:val="0"/>
                                  <w:marTop w:val="0"/>
                                  <w:marBottom w:val="0"/>
                                  <w:divBdr>
                                    <w:top w:val="none" w:sz="0" w:space="0" w:color="auto"/>
                                    <w:left w:val="none" w:sz="0" w:space="0" w:color="auto"/>
                                    <w:bottom w:val="none" w:sz="0" w:space="0" w:color="auto"/>
                                    <w:right w:val="none" w:sz="0" w:space="0" w:color="auto"/>
                                  </w:divBdr>
                                  <w:divsChild>
                                    <w:div w:id="1369254406">
                                      <w:marLeft w:val="0"/>
                                      <w:marRight w:val="0"/>
                                      <w:marTop w:val="0"/>
                                      <w:marBottom w:val="0"/>
                                      <w:divBdr>
                                        <w:top w:val="none" w:sz="0" w:space="0" w:color="auto"/>
                                        <w:left w:val="none" w:sz="0" w:space="0" w:color="auto"/>
                                        <w:bottom w:val="none" w:sz="0" w:space="0" w:color="auto"/>
                                        <w:right w:val="none" w:sz="0" w:space="0" w:color="auto"/>
                                      </w:divBdr>
                                      <w:divsChild>
                                        <w:div w:id="1771780552">
                                          <w:marLeft w:val="0"/>
                                          <w:marRight w:val="0"/>
                                          <w:marTop w:val="0"/>
                                          <w:marBottom w:val="0"/>
                                          <w:divBdr>
                                            <w:top w:val="none" w:sz="0" w:space="0" w:color="auto"/>
                                            <w:left w:val="none" w:sz="0" w:space="0" w:color="auto"/>
                                            <w:bottom w:val="none" w:sz="0" w:space="0" w:color="auto"/>
                                            <w:right w:val="none" w:sz="0" w:space="0" w:color="auto"/>
                                          </w:divBdr>
                                          <w:divsChild>
                                            <w:div w:id="1175458797">
                                              <w:marLeft w:val="0"/>
                                              <w:marRight w:val="0"/>
                                              <w:marTop w:val="0"/>
                                              <w:marBottom w:val="0"/>
                                              <w:divBdr>
                                                <w:top w:val="none" w:sz="0" w:space="0" w:color="auto"/>
                                                <w:left w:val="none" w:sz="0" w:space="0" w:color="auto"/>
                                                <w:bottom w:val="none" w:sz="0" w:space="0" w:color="auto"/>
                                                <w:right w:val="none" w:sz="0" w:space="0" w:color="auto"/>
                                              </w:divBdr>
                                              <w:divsChild>
                                                <w:div w:id="34695337">
                                                  <w:marLeft w:val="0"/>
                                                  <w:marRight w:val="0"/>
                                                  <w:marTop w:val="0"/>
                                                  <w:marBottom w:val="0"/>
                                                  <w:divBdr>
                                                    <w:top w:val="none" w:sz="0" w:space="0" w:color="auto"/>
                                                    <w:left w:val="none" w:sz="0" w:space="0" w:color="auto"/>
                                                    <w:bottom w:val="none" w:sz="0" w:space="0" w:color="auto"/>
                                                    <w:right w:val="none" w:sz="0" w:space="0" w:color="auto"/>
                                                  </w:divBdr>
                                                  <w:divsChild>
                                                    <w:div w:id="1911498608">
                                                      <w:marLeft w:val="0"/>
                                                      <w:marRight w:val="0"/>
                                                      <w:marTop w:val="0"/>
                                                      <w:marBottom w:val="0"/>
                                                      <w:divBdr>
                                                        <w:top w:val="none" w:sz="0" w:space="0" w:color="auto"/>
                                                        <w:left w:val="none" w:sz="0" w:space="0" w:color="auto"/>
                                                        <w:bottom w:val="none" w:sz="0" w:space="0" w:color="auto"/>
                                                        <w:right w:val="none" w:sz="0" w:space="0" w:color="auto"/>
                                                      </w:divBdr>
                                                      <w:divsChild>
                                                        <w:div w:id="20876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2922964">
      <w:bodyDiv w:val="1"/>
      <w:marLeft w:val="0"/>
      <w:marRight w:val="0"/>
      <w:marTop w:val="0"/>
      <w:marBottom w:val="0"/>
      <w:divBdr>
        <w:top w:val="none" w:sz="0" w:space="0" w:color="auto"/>
        <w:left w:val="none" w:sz="0" w:space="0" w:color="auto"/>
        <w:bottom w:val="none" w:sz="0" w:space="0" w:color="auto"/>
        <w:right w:val="none" w:sz="0" w:space="0" w:color="auto"/>
      </w:divBdr>
    </w:div>
    <w:div w:id="2112579547">
      <w:bodyDiv w:val="1"/>
      <w:marLeft w:val="0"/>
      <w:marRight w:val="0"/>
      <w:marTop w:val="0"/>
      <w:marBottom w:val="0"/>
      <w:divBdr>
        <w:top w:val="none" w:sz="0" w:space="0" w:color="auto"/>
        <w:left w:val="none" w:sz="0" w:space="0" w:color="auto"/>
        <w:bottom w:val="none" w:sz="0" w:space="0" w:color="auto"/>
        <w:right w:val="none" w:sz="0" w:space="0" w:color="auto"/>
      </w:divBdr>
    </w:div>
    <w:div w:id="213005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www.w3.org/XML/1998/namespace"/>
    <ds:schemaRef ds:uri="http://purl.org/dc/dcmitype/"/>
    <ds:schemaRef ds:uri="http://purl.org/dc/elements/1.1/"/>
    <ds:schemaRef ds:uri="http://schemas.microsoft.com/office/2006/documentManagement/types"/>
    <ds:schemaRef ds:uri="http://purl.org/dc/terms/"/>
    <ds:schemaRef ds:uri="4873beb7-5857-4685-be1f-d57550cc96cc"/>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5AE95437-1D06-4143-89BC-C91B6186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16</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2025-02-22T02:18:00Z</dcterms:created>
  <dcterms:modified xsi:type="dcterms:W3CDTF">2025-02-22T02:18:00Z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